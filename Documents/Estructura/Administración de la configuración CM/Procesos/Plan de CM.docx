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329770" w:displacedByCustomXml="next"/>
    <w:bookmarkEnd w:id="0" w:displacedByCustomXml="next"/>
    <w:sdt>
      <w:sdtPr>
        <w:rPr>
          <w:rFonts w:asciiTheme="majorHAnsi" w:eastAsiaTheme="majorEastAsia" w:hAnsiTheme="majorHAnsi" w:cstheme="majorBidi"/>
          <w:color w:val="000000" w:themeColor="text1"/>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281AB8" w:rsidRDefault="006919D5">
          <w:pPr>
            <w:pStyle w:val="Sinespaciado"/>
            <w:rPr>
              <w:rFonts w:asciiTheme="majorHAnsi" w:eastAsiaTheme="majorEastAsia" w:hAnsiTheme="majorHAnsi" w:cstheme="majorBidi"/>
              <w:color w:val="000000" w:themeColor="text1"/>
              <w:sz w:val="72"/>
              <w:szCs w:val="72"/>
            </w:rPr>
          </w:pPr>
        </w:p>
        <w:p w:rsidR="006919D5" w:rsidRPr="00281AB8" w:rsidRDefault="006919D5">
          <w:pPr>
            <w:pStyle w:val="Sinespaciado"/>
            <w:rPr>
              <w:rFonts w:asciiTheme="majorHAnsi" w:eastAsiaTheme="majorEastAsia" w:hAnsiTheme="majorHAnsi" w:cstheme="majorBidi"/>
              <w:color w:val="000000" w:themeColor="text1"/>
              <w:sz w:val="72"/>
              <w:szCs w:val="72"/>
            </w:rPr>
          </w:pPr>
        </w:p>
        <w:p w:rsidR="00D06E99" w:rsidRPr="00281AB8" w:rsidRDefault="00281AB8">
          <w:pPr>
            <w:pStyle w:val="Sinespaciado"/>
            <w:rPr>
              <w:rFonts w:asciiTheme="majorHAnsi" w:eastAsiaTheme="majorEastAsia" w:hAnsiTheme="majorHAnsi" w:cstheme="majorBidi"/>
              <w:color w:val="000000" w:themeColor="text1"/>
              <w:sz w:val="72"/>
              <w:szCs w:val="72"/>
            </w:rPr>
          </w:pPr>
          <w:r w:rsidRPr="00281AB8">
            <w:rPr>
              <w:rFonts w:eastAsiaTheme="majorEastAsia" w:cstheme="majorBidi"/>
              <w:noProof/>
              <w:color w:val="000000" w:themeColor="text1"/>
              <w:lang w:val="es-MX" w:eastAsia="es-MX"/>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19720" cy="954405"/>
                    <wp:effectExtent l="10795" t="13335" r="13335" b="13335"/>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95440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53F5E17" id="Rectangle 6" o:spid="_x0000_s1026" style="position:absolute;margin-left:0;margin-top:0;width:623.6pt;height:75.1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" o:allowincell="f" fillcolor="#4bacc6 [3208]" strokecolor="#31849b [2408]">
                    <w10:wrap anchorx="page" anchory="page"/>
                  </v:rect>
                </w:pict>
              </mc:Fallback>
            </mc:AlternateContent>
          </w:r>
          <w:r w:rsidRPr="00281AB8">
            <w:rPr>
              <w:rFonts w:eastAsiaTheme="majorEastAsia" w:cstheme="majorBidi"/>
              <w:noProof/>
              <w:color w:val="000000" w:themeColor="text1"/>
              <w:lang w:val="es-MX" w:eastAsia="es-MX"/>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05845"/>
                    <wp:effectExtent l="6350" t="8890" r="7620" b="5715"/>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DDAAD08" id="Rectangle 9" o:spid="_x0000_s1026" style="position:absolute;margin-left:0;margin-top:0;width:7.15pt;height:882.3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" o:allowincell="f" fillcolor="white [3212]" strokecolor="#31849b [2408]">
                    <w10:wrap anchorx="margin" anchory="page"/>
                  </v:rect>
                </w:pict>
              </mc:Fallback>
            </mc:AlternateContent>
          </w:r>
          <w:r w:rsidRPr="00281AB8">
            <w:rPr>
              <w:rFonts w:eastAsiaTheme="majorEastAsia" w:cstheme="majorBidi"/>
              <w:noProof/>
              <w:color w:val="000000" w:themeColor="text1"/>
              <w:lang w:val="es-MX" w:eastAsia="es-MX"/>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05845"/>
                    <wp:effectExtent l="9525" t="8890" r="13970" b="5715"/>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4DFDB96" id="Rectangle 8" o:spid="_x0000_s1026" style="position:absolute;margin-left:0;margin-top:0;width:7.15pt;height:882.3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" o:allowincell="f" fillcolor="white [3212]" strokecolor="#31849b [2408]">
                    <w10:wrap anchorx="margin" anchory="page"/>
                  </v:rect>
                </w:pict>
              </mc:Fallback>
            </mc:AlternateContent>
          </w:r>
          <w:r w:rsidRPr="00281AB8">
            <w:rPr>
              <w:rFonts w:eastAsiaTheme="majorEastAsia" w:cstheme="majorBidi"/>
              <w:noProof/>
              <w:color w:val="000000" w:themeColor="text1"/>
              <w:lang w:val="es-MX" w:eastAsia="es-MX"/>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19720" cy="954405"/>
                    <wp:effectExtent l="10795" t="9525" r="13335" b="762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95440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A0A10E8" id="Rectangle 7" o:spid="_x0000_s1026" style="position:absolute;margin-left:0;margin-top:0;width:623.6pt;height:75.1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" o:allowincell="f" fillcolor="#4bacc6 [3208]" strokecolor="#31849b [2408]">
                    <w10:wrap anchorx="page" anchory="margin"/>
                  </v:rect>
                </w:pict>
              </mc:Fallback>
            </mc:AlternateContent>
          </w:r>
        </w:p>
        <w:sdt>
          <w:sdtPr>
            <w:rPr>
              <w:rFonts w:asciiTheme="majorHAnsi" w:eastAsiaTheme="majorEastAsia" w:hAnsiTheme="majorHAnsi" w:cstheme="majorBidi"/>
              <w:color w:val="000000" w:themeColor="text1"/>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81AB8" w:rsidRDefault="000F0A92">
              <w:pPr>
                <w:pStyle w:val="Sinespaciado"/>
                <w:rPr>
                  <w:rFonts w:asciiTheme="majorHAnsi" w:eastAsiaTheme="majorEastAsia" w:hAnsiTheme="majorHAnsi" w:cstheme="majorBidi"/>
                  <w:color w:val="000000" w:themeColor="text1"/>
                  <w:sz w:val="72"/>
                  <w:szCs w:val="72"/>
                </w:rPr>
              </w:pPr>
              <w:r w:rsidRPr="00281AB8">
                <w:rPr>
                  <w:rFonts w:asciiTheme="majorHAnsi" w:eastAsiaTheme="majorEastAsia" w:hAnsiTheme="majorHAnsi" w:cstheme="majorBidi"/>
                  <w:color w:val="000000" w:themeColor="text1"/>
                  <w:sz w:val="72"/>
                  <w:szCs w:val="72"/>
                </w:rPr>
                <w:t>Plan de Gestión de Configuración</w:t>
              </w:r>
            </w:p>
          </w:sdtContent>
        </w:sdt>
        <w:sdt>
          <w:sdtPr>
            <w:rPr>
              <w:rFonts w:asciiTheme="majorHAnsi" w:eastAsiaTheme="majorEastAsia" w:hAnsiTheme="majorHAnsi" w:cstheme="majorBidi"/>
              <w:color w:val="000000" w:themeColor="text1"/>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281AB8" w:rsidRDefault="00BB7F6D" w:rsidP="00BB7F6D">
              <w:pPr>
                <w:pStyle w:val="Sinespaciado"/>
                <w:ind w:left="708" w:hanging="708"/>
                <w:rPr>
                  <w:rFonts w:asciiTheme="majorHAnsi" w:eastAsiaTheme="majorEastAsia" w:hAnsiTheme="majorHAnsi" w:cstheme="majorBidi"/>
                  <w:color w:val="000000" w:themeColor="text1"/>
                  <w:sz w:val="36"/>
                  <w:szCs w:val="36"/>
                </w:rPr>
              </w:pPr>
              <w:r>
                <w:rPr>
                  <w:rFonts w:asciiTheme="majorHAnsi" w:eastAsiaTheme="majorEastAsia" w:hAnsiTheme="majorHAnsi" w:cstheme="majorBidi"/>
                  <w:color w:val="000000" w:themeColor="text1"/>
                  <w:sz w:val="36"/>
                  <w:szCs w:val="36"/>
                </w:rPr>
                <w:t xml:space="preserve"> Proyecto </w:t>
              </w:r>
              <w:r w:rsidR="00E30ABC">
                <w:rPr>
                  <w:rFonts w:asciiTheme="majorHAnsi" w:eastAsiaTheme="majorEastAsia" w:hAnsiTheme="majorHAnsi" w:cstheme="majorBidi"/>
                  <w:color w:val="000000" w:themeColor="text1"/>
                  <w:sz w:val="36"/>
                  <w:szCs w:val="36"/>
                </w:rPr>
                <w:t>Cremería La Canasta</w:t>
              </w:r>
            </w:p>
          </w:sdtContent>
        </w:sdt>
        <w:p w:rsidR="00D06E99" w:rsidRPr="00281AB8" w:rsidRDefault="00D06E99">
          <w:pPr>
            <w:pStyle w:val="Sinespaciado"/>
            <w:rPr>
              <w:color w:val="000000" w:themeColor="text1"/>
            </w:rPr>
          </w:pPr>
        </w:p>
        <w:p w:rsidR="006919D5" w:rsidRPr="00281AB8" w:rsidRDefault="006919D5">
          <w:pPr>
            <w:pStyle w:val="Sinespaciado"/>
            <w:rPr>
              <w:color w:val="000000" w:themeColor="text1"/>
            </w:rPr>
          </w:pPr>
        </w:p>
        <w:p w:rsidR="006919D5" w:rsidRPr="00281AB8" w:rsidRDefault="006919D5">
          <w:pPr>
            <w:pStyle w:val="Sinespaciado"/>
            <w:rPr>
              <w:color w:val="000000" w:themeColor="text1"/>
            </w:rPr>
          </w:pPr>
        </w:p>
        <w:p w:rsidR="006919D5" w:rsidRPr="00281AB8" w:rsidRDefault="006919D5">
          <w:pPr>
            <w:pStyle w:val="Sinespaciado"/>
            <w:rPr>
              <w:color w:val="000000" w:themeColor="text1"/>
            </w:rPr>
          </w:pPr>
        </w:p>
        <w:sdt>
          <w:sdtPr>
            <w:rPr>
              <w:rFonts w:ascii="Arial" w:hAnsi="Arial" w:cs="Arial"/>
              <w:b/>
              <w:color w:val="000000" w:themeColor="text1"/>
              <w:sz w:val="24"/>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E30ABC" w:rsidRDefault="00E30ABC">
              <w:pPr>
                <w:pStyle w:val="Sinespaciado"/>
                <w:rPr>
                  <w:rFonts w:ascii="Arial" w:hAnsi="Arial" w:cs="Arial"/>
                  <w:b/>
                  <w:color w:val="000000" w:themeColor="text1"/>
                  <w:sz w:val="24"/>
                </w:rPr>
              </w:pPr>
              <w:r w:rsidRPr="00E30ABC">
                <w:rPr>
                  <w:rFonts w:ascii="Arial" w:hAnsi="Arial" w:cs="Arial"/>
                  <w:b/>
                  <w:color w:val="000000" w:themeColor="text1"/>
                  <w:sz w:val="24"/>
                </w:rPr>
                <w:t>Sistemas de calidad</w:t>
              </w:r>
            </w:p>
          </w:sdtContent>
        </w:sdt>
        <w:sdt>
          <w:sdtPr>
            <w:rPr>
              <w:rFonts w:cs="Arial"/>
              <w:color w:val="000000"/>
              <w:sz w:val="24"/>
              <w:lang w:val="es-ES_tradnl"/>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281AB8" w:rsidRDefault="00E30ABC" w:rsidP="00E30ABC">
              <w:pPr>
                <w:pStyle w:val="Sinespaciado"/>
                <w:rPr>
                  <w:color w:val="000000" w:themeColor="text1"/>
                </w:rPr>
              </w:pPr>
              <w:r w:rsidRPr="00E30ABC">
                <w:rPr>
                  <w:rFonts w:cs="Arial"/>
                  <w:color w:val="000000"/>
                  <w:sz w:val="24"/>
                  <w:lang w:val="es-ES_tradnl"/>
                </w:rPr>
                <w:t xml:space="preserve">Myriam Bibiana Martínez Rivas, Everardo González Camacho, </w:t>
              </w:r>
              <w:r w:rsidRPr="00BE4CF4">
                <w:rPr>
                  <w:rFonts w:cs="Arial"/>
                  <w:color w:val="000000"/>
                  <w:sz w:val="24"/>
                  <w:lang w:val="es-ES_tradnl"/>
                </w:rPr>
                <w:t>Francisco Javier Regalado Caballero</w:t>
              </w:r>
            </w:p>
          </w:sdtContent>
        </w:sdt>
        <w:p w:rsidR="00D06E99" w:rsidRPr="00281AB8" w:rsidRDefault="00D06E99">
          <w:pPr>
            <w:rPr>
              <w:color w:val="000000" w:themeColor="text1"/>
            </w:rPr>
          </w:pPr>
        </w:p>
        <w:p w:rsidR="00397566" w:rsidRPr="00281AB8" w:rsidRDefault="00F80225" w:rsidP="00E30ABC">
          <w:pPr>
            <w:pStyle w:val="PSI-Comentario"/>
          </w:pPr>
          <w:bookmarkStart w:id="1" w:name="_Hlk490137393"/>
          <w:r w:rsidRPr="007E2CEF">
            <w:rPr>
              <w:noProof/>
            </w:rPr>
            <w:drawing>
              <wp:inline distT="0" distB="0" distL="0" distR="0" wp14:anchorId="19E774C7" wp14:editId="5F77C078">
                <wp:extent cx="4231342" cy="2997316"/>
                <wp:effectExtent l="0" t="0" r="0" b="0"/>
                <wp:docPr id="16" name="Imagen 16" descr="C:\Users\Miri\AppData\Local\Microsoft\Windows\INetCache\Content.Word\dolph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Users\Miri\AppData\Local\Microsoft\Windows\INetCache\Content.Word\dolphi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2028" cy="2997802"/>
                        </a:xfrm>
                        <a:prstGeom prst="rect">
                          <a:avLst/>
                        </a:prstGeom>
                        <a:noFill/>
                        <a:ln>
                          <a:noFill/>
                        </a:ln>
                      </pic:spPr>
                    </pic:pic>
                  </a:graphicData>
                </a:graphic>
              </wp:inline>
            </w:drawing>
          </w:r>
          <w:bookmarkEnd w:id="1"/>
          <w:r w:rsidR="00D06E99" w:rsidRPr="00281AB8">
            <w:br w:type="page"/>
          </w:r>
          <w:bookmarkStart w:id="2" w:name="_GoBack"/>
          <w:bookmarkEnd w:id="2"/>
        </w:p>
        <w:p w:rsidR="000F79DF" w:rsidRPr="00281AB8" w:rsidRDefault="00FB45B6" w:rsidP="000F79DF">
          <w:pPr>
            <w:ind w:left="0" w:firstLine="0"/>
            <w:rPr>
              <w:color w:val="000000" w:themeColor="text1"/>
            </w:rPr>
          </w:pPr>
        </w:p>
      </w:sdtContent>
    </w:sdt>
    <w:sdt>
      <w:sdtPr>
        <w:rPr>
          <w:rFonts w:asciiTheme="minorHAnsi" w:eastAsiaTheme="minorHAnsi" w:hAnsiTheme="minorHAnsi" w:cstheme="minorBidi"/>
          <w:b w:val="0"/>
          <w:bCs w:val="0"/>
          <w:color w:val="000000" w:themeColor="text1"/>
          <w:sz w:val="22"/>
          <w:szCs w:val="22"/>
        </w:rPr>
        <w:id w:val="3709532"/>
        <w:docPartObj>
          <w:docPartGallery w:val="Table of Contents"/>
          <w:docPartUnique/>
        </w:docPartObj>
      </w:sdtPr>
      <w:sdtEndPr/>
      <w:sdtContent>
        <w:p w:rsidR="000F79DF" w:rsidRPr="00281AB8" w:rsidRDefault="000F79DF" w:rsidP="000F79DF">
          <w:pPr>
            <w:pStyle w:val="TtuloTDC"/>
            <w:tabs>
              <w:tab w:val="left" w:pos="5954"/>
            </w:tabs>
            <w:rPr>
              <w:color w:val="000000" w:themeColor="text1"/>
            </w:rPr>
          </w:pPr>
          <w:r w:rsidRPr="00281AB8">
            <w:rPr>
              <w:color w:val="000000" w:themeColor="text1"/>
            </w:rPr>
            <w:t>Tabla de contenido</w:t>
          </w:r>
        </w:p>
        <w:p w:rsidR="00E30ABC" w:rsidRDefault="004D50C8">
          <w:pPr>
            <w:pStyle w:val="TDC1"/>
            <w:rPr>
              <w:rFonts w:eastAsiaTheme="minorEastAsia"/>
              <w:b w:val="0"/>
              <w:bCs w:val="0"/>
              <w:noProof/>
              <w:sz w:val="22"/>
              <w:szCs w:val="22"/>
              <w:lang w:val="es-ES" w:eastAsia="es-ES"/>
            </w:rPr>
          </w:pPr>
          <w:r w:rsidRPr="00281AB8">
            <w:rPr>
              <w:color w:val="000000" w:themeColor="text1"/>
            </w:rPr>
            <w:fldChar w:fldCharType="begin"/>
          </w:r>
          <w:r w:rsidR="000F79DF" w:rsidRPr="00281AB8">
            <w:rPr>
              <w:color w:val="000000" w:themeColor="text1"/>
            </w:rPr>
            <w:instrText xml:space="preserve"> TOC \o "1-3" \h \z \u </w:instrText>
          </w:r>
          <w:r w:rsidRPr="00281AB8">
            <w:rPr>
              <w:color w:val="000000" w:themeColor="text1"/>
            </w:rPr>
            <w:fldChar w:fldCharType="separate"/>
          </w:r>
          <w:hyperlink w:anchor="_Toc480373056" w:history="1">
            <w:r w:rsidR="00E30ABC" w:rsidRPr="00320B1D">
              <w:rPr>
                <w:rStyle w:val="Hipervnculo"/>
                <w:noProof/>
              </w:rPr>
              <w:t>Introducción</w:t>
            </w:r>
            <w:r w:rsidR="00E30ABC">
              <w:rPr>
                <w:noProof/>
                <w:webHidden/>
              </w:rPr>
              <w:tab/>
            </w:r>
            <w:r w:rsidR="00E30ABC">
              <w:rPr>
                <w:noProof/>
                <w:webHidden/>
              </w:rPr>
              <w:fldChar w:fldCharType="begin"/>
            </w:r>
            <w:r w:rsidR="00E30ABC">
              <w:rPr>
                <w:noProof/>
                <w:webHidden/>
              </w:rPr>
              <w:instrText xml:space="preserve"> PAGEREF _Toc480373056 \h </w:instrText>
            </w:r>
            <w:r w:rsidR="00E30ABC">
              <w:rPr>
                <w:noProof/>
                <w:webHidden/>
              </w:rPr>
            </w:r>
            <w:r w:rsidR="00E30ABC">
              <w:rPr>
                <w:noProof/>
                <w:webHidden/>
              </w:rPr>
              <w:fldChar w:fldCharType="separate"/>
            </w:r>
            <w:r w:rsidR="00E30ABC">
              <w:rPr>
                <w:noProof/>
                <w:webHidden/>
              </w:rPr>
              <w:t>5</w:t>
            </w:r>
            <w:r w:rsidR="00E30ABC">
              <w:rPr>
                <w:noProof/>
                <w:webHidden/>
              </w:rPr>
              <w:fldChar w:fldCharType="end"/>
            </w:r>
          </w:hyperlink>
        </w:p>
        <w:p w:rsidR="00E30ABC" w:rsidRDefault="00FB45B6">
          <w:pPr>
            <w:pStyle w:val="TDC2"/>
            <w:rPr>
              <w:rFonts w:eastAsiaTheme="minorEastAsia"/>
              <w:i w:val="0"/>
              <w:iCs w:val="0"/>
              <w:noProof/>
              <w:sz w:val="22"/>
              <w:szCs w:val="22"/>
              <w:lang w:val="es-ES" w:eastAsia="es-ES"/>
            </w:rPr>
          </w:pPr>
          <w:hyperlink w:anchor="_Toc480373057" w:history="1">
            <w:r w:rsidR="00E30ABC" w:rsidRPr="00320B1D">
              <w:rPr>
                <w:rStyle w:val="Hipervnculo"/>
                <w:noProof/>
              </w:rPr>
              <w:t>Propósito</w:t>
            </w:r>
            <w:r w:rsidR="00E30ABC">
              <w:rPr>
                <w:noProof/>
                <w:webHidden/>
              </w:rPr>
              <w:tab/>
            </w:r>
            <w:r w:rsidR="00E30ABC">
              <w:rPr>
                <w:noProof/>
                <w:webHidden/>
              </w:rPr>
              <w:fldChar w:fldCharType="begin"/>
            </w:r>
            <w:r w:rsidR="00E30ABC">
              <w:rPr>
                <w:noProof/>
                <w:webHidden/>
              </w:rPr>
              <w:instrText xml:space="preserve"> PAGEREF _Toc480373057 \h </w:instrText>
            </w:r>
            <w:r w:rsidR="00E30ABC">
              <w:rPr>
                <w:noProof/>
                <w:webHidden/>
              </w:rPr>
            </w:r>
            <w:r w:rsidR="00E30ABC">
              <w:rPr>
                <w:noProof/>
                <w:webHidden/>
              </w:rPr>
              <w:fldChar w:fldCharType="separate"/>
            </w:r>
            <w:r w:rsidR="00E30ABC">
              <w:rPr>
                <w:noProof/>
                <w:webHidden/>
              </w:rPr>
              <w:t>5</w:t>
            </w:r>
            <w:r w:rsidR="00E30ABC">
              <w:rPr>
                <w:noProof/>
                <w:webHidden/>
              </w:rPr>
              <w:fldChar w:fldCharType="end"/>
            </w:r>
          </w:hyperlink>
        </w:p>
        <w:p w:rsidR="00E30ABC" w:rsidRDefault="00FB45B6">
          <w:pPr>
            <w:pStyle w:val="TDC1"/>
            <w:rPr>
              <w:rFonts w:eastAsiaTheme="minorEastAsia"/>
              <w:b w:val="0"/>
              <w:bCs w:val="0"/>
              <w:noProof/>
              <w:sz w:val="22"/>
              <w:szCs w:val="22"/>
              <w:lang w:val="es-ES" w:eastAsia="es-ES"/>
            </w:rPr>
          </w:pPr>
          <w:hyperlink w:anchor="_Toc480373058" w:history="1">
            <w:r w:rsidR="00E30ABC" w:rsidRPr="00320B1D">
              <w:rPr>
                <w:rStyle w:val="Hipervnculo"/>
                <w:noProof/>
              </w:rPr>
              <w:t>Gestión de Configuración</w:t>
            </w:r>
            <w:r w:rsidR="00E30ABC">
              <w:rPr>
                <w:noProof/>
                <w:webHidden/>
              </w:rPr>
              <w:tab/>
            </w:r>
            <w:r w:rsidR="00E30ABC">
              <w:rPr>
                <w:noProof/>
                <w:webHidden/>
              </w:rPr>
              <w:fldChar w:fldCharType="begin"/>
            </w:r>
            <w:r w:rsidR="00E30ABC">
              <w:rPr>
                <w:noProof/>
                <w:webHidden/>
              </w:rPr>
              <w:instrText xml:space="preserve"> PAGEREF _Toc480373058 \h </w:instrText>
            </w:r>
            <w:r w:rsidR="00E30ABC">
              <w:rPr>
                <w:noProof/>
                <w:webHidden/>
              </w:rPr>
            </w:r>
            <w:r w:rsidR="00E30ABC">
              <w:rPr>
                <w:noProof/>
                <w:webHidden/>
              </w:rPr>
              <w:fldChar w:fldCharType="separate"/>
            </w:r>
            <w:r w:rsidR="00E30ABC">
              <w:rPr>
                <w:noProof/>
                <w:webHidden/>
              </w:rPr>
              <w:t>8</w:t>
            </w:r>
            <w:r w:rsidR="00E30ABC">
              <w:rPr>
                <w:noProof/>
                <w:webHidden/>
              </w:rPr>
              <w:fldChar w:fldCharType="end"/>
            </w:r>
          </w:hyperlink>
        </w:p>
        <w:p w:rsidR="00E30ABC" w:rsidRDefault="00FB45B6">
          <w:pPr>
            <w:pStyle w:val="TDC2"/>
            <w:rPr>
              <w:rFonts w:eastAsiaTheme="minorEastAsia"/>
              <w:i w:val="0"/>
              <w:iCs w:val="0"/>
              <w:noProof/>
              <w:sz w:val="22"/>
              <w:szCs w:val="22"/>
              <w:lang w:val="es-ES" w:eastAsia="es-ES"/>
            </w:rPr>
          </w:pPr>
          <w:hyperlink w:anchor="_Toc480373059" w:history="1">
            <w:r w:rsidR="00E30ABC" w:rsidRPr="00320B1D">
              <w:rPr>
                <w:rStyle w:val="Hipervnculo"/>
                <w:noProof/>
              </w:rPr>
              <w:t>Organización</w:t>
            </w:r>
            <w:r w:rsidR="00E30ABC">
              <w:rPr>
                <w:noProof/>
                <w:webHidden/>
              </w:rPr>
              <w:tab/>
            </w:r>
            <w:r w:rsidR="00E30ABC">
              <w:rPr>
                <w:noProof/>
                <w:webHidden/>
              </w:rPr>
              <w:fldChar w:fldCharType="begin"/>
            </w:r>
            <w:r w:rsidR="00E30ABC">
              <w:rPr>
                <w:noProof/>
                <w:webHidden/>
              </w:rPr>
              <w:instrText xml:space="preserve"> PAGEREF _Toc480373059 \h </w:instrText>
            </w:r>
            <w:r w:rsidR="00E30ABC">
              <w:rPr>
                <w:noProof/>
                <w:webHidden/>
              </w:rPr>
            </w:r>
            <w:r w:rsidR="00E30ABC">
              <w:rPr>
                <w:noProof/>
                <w:webHidden/>
              </w:rPr>
              <w:fldChar w:fldCharType="separate"/>
            </w:r>
            <w:r w:rsidR="00E30ABC">
              <w:rPr>
                <w:noProof/>
                <w:webHidden/>
              </w:rPr>
              <w:t>9</w:t>
            </w:r>
            <w:r w:rsidR="00E30ABC">
              <w:rPr>
                <w:noProof/>
                <w:webHidden/>
              </w:rPr>
              <w:fldChar w:fldCharType="end"/>
            </w:r>
          </w:hyperlink>
        </w:p>
        <w:p w:rsidR="00E30ABC" w:rsidRDefault="00FB45B6">
          <w:pPr>
            <w:pStyle w:val="TDC2"/>
            <w:rPr>
              <w:rFonts w:eastAsiaTheme="minorEastAsia"/>
              <w:i w:val="0"/>
              <w:iCs w:val="0"/>
              <w:noProof/>
              <w:sz w:val="22"/>
              <w:szCs w:val="22"/>
              <w:lang w:val="es-ES" w:eastAsia="es-ES"/>
            </w:rPr>
          </w:pPr>
          <w:hyperlink w:anchor="_Toc480373060" w:history="1">
            <w:r w:rsidR="00E30ABC" w:rsidRPr="00320B1D">
              <w:rPr>
                <w:rStyle w:val="Hipervnculo"/>
                <w:noProof/>
              </w:rPr>
              <w:t>Responsabilidades</w:t>
            </w:r>
            <w:r w:rsidR="00E30ABC">
              <w:rPr>
                <w:noProof/>
                <w:webHidden/>
              </w:rPr>
              <w:tab/>
            </w:r>
            <w:r w:rsidR="00E30ABC">
              <w:rPr>
                <w:noProof/>
                <w:webHidden/>
              </w:rPr>
              <w:fldChar w:fldCharType="begin"/>
            </w:r>
            <w:r w:rsidR="00E30ABC">
              <w:rPr>
                <w:noProof/>
                <w:webHidden/>
              </w:rPr>
              <w:instrText xml:space="preserve"> PAGEREF _Toc480373060 \h </w:instrText>
            </w:r>
            <w:r w:rsidR="00E30ABC">
              <w:rPr>
                <w:noProof/>
                <w:webHidden/>
              </w:rPr>
            </w:r>
            <w:r w:rsidR="00E30ABC">
              <w:rPr>
                <w:noProof/>
                <w:webHidden/>
              </w:rPr>
              <w:fldChar w:fldCharType="separate"/>
            </w:r>
            <w:r w:rsidR="00E30ABC">
              <w:rPr>
                <w:noProof/>
                <w:webHidden/>
              </w:rPr>
              <w:t>9</w:t>
            </w:r>
            <w:r w:rsidR="00E30ABC">
              <w:rPr>
                <w:noProof/>
                <w:webHidden/>
              </w:rPr>
              <w:fldChar w:fldCharType="end"/>
            </w:r>
          </w:hyperlink>
        </w:p>
        <w:p w:rsidR="00E30ABC" w:rsidRDefault="00FB45B6">
          <w:pPr>
            <w:pStyle w:val="TDC2"/>
            <w:rPr>
              <w:rFonts w:eastAsiaTheme="minorEastAsia"/>
              <w:i w:val="0"/>
              <w:iCs w:val="0"/>
              <w:noProof/>
              <w:sz w:val="22"/>
              <w:szCs w:val="22"/>
              <w:lang w:val="es-ES" w:eastAsia="es-ES"/>
            </w:rPr>
          </w:pPr>
          <w:hyperlink w:anchor="_Toc480373061" w:history="1">
            <w:r w:rsidR="00E30ABC" w:rsidRPr="00320B1D">
              <w:rPr>
                <w:rStyle w:val="Hipervnculo"/>
                <w:noProof/>
              </w:rPr>
              <w:t>Herramientas, Entorno e Infraestructura</w:t>
            </w:r>
            <w:r w:rsidR="00E30ABC">
              <w:rPr>
                <w:noProof/>
                <w:webHidden/>
              </w:rPr>
              <w:tab/>
            </w:r>
            <w:r w:rsidR="00E30ABC">
              <w:rPr>
                <w:noProof/>
                <w:webHidden/>
              </w:rPr>
              <w:fldChar w:fldCharType="begin"/>
            </w:r>
            <w:r w:rsidR="00E30ABC">
              <w:rPr>
                <w:noProof/>
                <w:webHidden/>
              </w:rPr>
              <w:instrText xml:space="preserve"> PAGEREF _Toc480373061 \h </w:instrText>
            </w:r>
            <w:r w:rsidR="00E30ABC">
              <w:rPr>
                <w:noProof/>
                <w:webHidden/>
              </w:rPr>
            </w:r>
            <w:r w:rsidR="00E30ABC">
              <w:rPr>
                <w:noProof/>
                <w:webHidden/>
              </w:rPr>
              <w:fldChar w:fldCharType="separate"/>
            </w:r>
            <w:r w:rsidR="00E30ABC">
              <w:rPr>
                <w:noProof/>
                <w:webHidden/>
              </w:rPr>
              <w:t>10</w:t>
            </w:r>
            <w:r w:rsidR="00E30ABC">
              <w:rPr>
                <w:noProof/>
                <w:webHidden/>
              </w:rPr>
              <w:fldChar w:fldCharType="end"/>
            </w:r>
          </w:hyperlink>
        </w:p>
        <w:p w:rsidR="00E30ABC" w:rsidRDefault="00FB45B6">
          <w:pPr>
            <w:pStyle w:val="TDC3"/>
            <w:rPr>
              <w:rFonts w:eastAsiaTheme="minorEastAsia"/>
              <w:noProof/>
              <w:sz w:val="22"/>
              <w:szCs w:val="22"/>
              <w:lang w:val="es-ES" w:eastAsia="es-ES"/>
            </w:rPr>
          </w:pPr>
          <w:hyperlink w:anchor="_Toc480373062" w:history="1">
            <w:r w:rsidR="00E30ABC" w:rsidRPr="00320B1D">
              <w:rPr>
                <w:rStyle w:val="Hipervnculo"/>
                <w:noProof/>
              </w:rPr>
              <w:t>Herramientas</w:t>
            </w:r>
            <w:r w:rsidR="00E30ABC">
              <w:rPr>
                <w:noProof/>
                <w:webHidden/>
              </w:rPr>
              <w:tab/>
            </w:r>
            <w:r w:rsidR="00E30ABC">
              <w:rPr>
                <w:noProof/>
                <w:webHidden/>
              </w:rPr>
              <w:fldChar w:fldCharType="begin"/>
            </w:r>
            <w:r w:rsidR="00E30ABC">
              <w:rPr>
                <w:noProof/>
                <w:webHidden/>
              </w:rPr>
              <w:instrText xml:space="preserve"> PAGEREF _Toc480373062 \h </w:instrText>
            </w:r>
            <w:r w:rsidR="00E30ABC">
              <w:rPr>
                <w:noProof/>
                <w:webHidden/>
              </w:rPr>
            </w:r>
            <w:r w:rsidR="00E30ABC">
              <w:rPr>
                <w:noProof/>
                <w:webHidden/>
              </w:rPr>
              <w:fldChar w:fldCharType="separate"/>
            </w:r>
            <w:r w:rsidR="00E30ABC">
              <w:rPr>
                <w:noProof/>
                <w:webHidden/>
              </w:rPr>
              <w:t>11</w:t>
            </w:r>
            <w:r w:rsidR="00E30ABC">
              <w:rPr>
                <w:noProof/>
                <w:webHidden/>
              </w:rPr>
              <w:fldChar w:fldCharType="end"/>
            </w:r>
          </w:hyperlink>
        </w:p>
        <w:p w:rsidR="00E30ABC" w:rsidRDefault="00FB45B6">
          <w:pPr>
            <w:pStyle w:val="TDC1"/>
            <w:rPr>
              <w:rFonts w:eastAsiaTheme="minorEastAsia"/>
              <w:b w:val="0"/>
              <w:bCs w:val="0"/>
              <w:noProof/>
              <w:sz w:val="22"/>
              <w:szCs w:val="22"/>
              <w:lang w:val="es-ES" w:eastAsia="es-ES"/>
            </w:rPr>
          </w:pPr>
          <w:hyperlink w:anchor="_Toc480373063" w:history="1">
            <w:r w:rsidR="00E30ABC" w:rsidRPr="00320B1D">
              <w:rPr>
                <w:rStyle w:val="Hipervnculo"/>
                <w:noProof/>
              </w:rPr>
              <w:t>Programa de la Gestión de Configuración</w:t>
            </w:r>
            <w:r w:rsidR="00E30ABC">
              <w:rPr>
                <w:noProof/>
                <w:webHidden/>
              </w:rPr>
              <w:tab/>
            </w:r>
            <w:r w:rsidR="00E30ABC">
              <w:rPr>
                <w:noProof/>
                <w:webHidden/>
              </w:rPr>
              <w:fldChar w:fldCharType="begin"/>
            </w:r>
            <w:r w:rsidR="00E30ABC">
              <w:rPr>
                <w:noProof/>
                <w:webHidden/>
              </w:rPr>
              <w:instrText xml:space="preserve"> PAGEREF _Toc480373063 \h </w:instrText>
            </w:r>
            <w:r w:rsidR="00E30ABC">
              <w:rPr>
                <w:noProof/>
                <w:webHidden/>
              </w:rPr>
            </w:r>
            <w:r w:rsidR="00E30ABC">
              <w:rPr>
                <w:noProof/>
                <w:webHidden/>
              </w:rPr>
              <w:fldChar w:fldCharType="separate"/>
            </w:r>
            <w:r w:rsidR="00E30ABC">
              <w:rPr>
                <w:noProof/>
                <w:webHidden/>
              </w:rPr>
              <w:t>11</w:t>
            </w:r>
            <w:r w:rsidR="00E30ABC">
              <w:rPr>
                <w:noProof/>
                <w:webHidden/>
              </w:rPr>
              <w:fldChar w:fldCharType="end"/>
            </w:r>
          </w:hyperlink>
        </w:p>
        <w:p w:rsidR="00E30ABC" w:rsidRDefault="00FB45B6">
          <w:pPr>
            <w:pStyle w:val="TDC2"/>
            <w:rPr>
              <w:rFonts w:eastAsiaTheme="minorEastAsia"/>
              <w:i w:val="0"/>
              <w:iCs w:val="0"/>
              <w:noProof/>
              <w:sz w:val="22"/>
              <w:szCs w:val="22"/>
              <w:lang w:val="es-ES" w:eastAsia="es-ES"/>
            </w:rPr>
          </w:pPr>
          <w:hyperlink w:anchor="_Toc480373064" w:history="1">
            <w:r w:rsidR="00E30ABC" w:rsidRPr="00320B1D">
              <w:rPr>
                <w:rStyle w:val="Hipervnculo"/>
                <w:rFonts w:ascii="Arial" w:hAnsi="Arial" w:cs="Arial"/>
                <w:noProof/>
              </w:rPr>
              <w:t>Identificación de la Configuración</w:t>
            </w:r>
            <w:r w:rsidR="00E30ABC">
              <w:rPr>
                <w:noProof/>
                <w:webHidden/>
              </w:rPr>
              <w:tab/>
            </w:r>
            <w:r w:rsidR="00E30ABC">
              <w:rPr>
                <w:noProof/>
                <w:webHidden/>
              </w:rPr>
              <w:fldChar w:fldCharType="begin"/>
            </w:r>
            <w:r w:rsidR="00E30ABC">
              <w:rPr>
                <w:noProof/>
                <w:webHidden/>
              </w:rPr>
              <w:instrText xml:space="preserve"> PAGEREF _Toc480373064 \h </w:instrText>
            </w:r>
            <w:r w:rsidR="00E30ABC">
              <w:rPr>
                <w:noProof/>
                <w:webHidden/>
              </w:rPr>
            </w:r>
            <w:r w:rsidR="00E30ABC">
              <w:rPr>
                <w:noProof/>
                <w:webHidden/>
              </w:rPr>
              <w:fldChar w:fldCharType="separate"/>
            </w:r>
            <w:r w:rsidR="00E30ABC">
              <w:rPr>
                <w:noProof/>
                <w:webHidden/>
              </w:rPr>
              <w:t>11</w:t>
            </w:r>
            <w:r w:rsidR="00E30ABC">
              <w:rPr>
                <w:noProof/>
                <w:webHidden/>
              </w:rPr>
              <w:fldChar w:fldCharType="end"/>
            </w:r>
          </w:hyperlink>
        </w:p>
        <w:p w:rsidR="00E30ABC" w:rsidRDefault="00FB45B6">
          <w:pPr>
            <w:pStyle w:val="TDC3"/>
            <w:rPr>
              <w:rFonts w:eastAsiaTheme="minorEastAsia"/>
              <w:noProof/>
              <w:sz w:val="22"/>
              <w:szCs w:val="22"/>
              <w:lang w:val="es-ES" w:eastAsia="es-ES"/>
            </w:rPr>
          </w:pPr>
          <w:hyperlink w:anchor="_Toc480373065" w:history="1">
            <w:r w:rsidR="00E30ABC" w:rsidRPr="00320B1D">
              <w:rPr>
                <w:rStyle w:val="Hipervnculo"/>
                <w:rFonts w:ascii="Arial" w:hAnsi="Arial" w:cs="Arial"/>
                <w:noProof/>
              </w:rPr>
              <w:t>Elementos de Configuración</w:t>
            </w:r>
            <w:r w:rsidR="00E30ABC">
              <w:rPr>
                <w:noProof/>
                <w:webHidden/>
              </w:rPr>
              <w:tab/>
            </w:r>
            <w:r w:rsidR="00E30ABC">
              <w:rPr>
                <w:noProof/>
                <w:webHidden/>
              </w:rPr>
              <w:fldChar w:fldCharType="begin"/>
            </w:r>
            <w:r w:rsidR="00E30ABC">
              <w:rPr>
                <w:noProof/>
                <w:webHidden/>
              </w:rPr>
              <w:instrText xml:space="preserve"> PAGEREF _Toc480373065 \h </w:instrText>
            </w:r>
            <w:r w:rsidR="00E30ABC">
              <w:rPr>
                <w:noProof/>
                <w:webHidden/>
              </w:rPr>
            </w:r>
            <w:r w:rsidR="00E30ABC">
              <w:rPr>
                <w:noProof/>
                <w:webHidden/>
              </w:rPr>
              <w:fldChar w:fldCharType="separate"/>
            </w:r>
            <w:r w:rsidR="00E30ABC">
              <w:rPr>
                <w:noProof/>
                <w:webHidden/>
              </w:rPr>
              <w:t>11</w:t>
            </w:r>
            <w:r w:rsidR="00E30ABC">
              <w:rPr>
                <w:noProof/>
                <w:webHidden/>
              </w:rPr>
              <w:fldChar w:fldCharType="end"/>
            </w:r>
          </w:hyperlink>
        </w:p>
        <w:p w:rsidR="00E30ABC" w:rsidRDefault="00FB45B6">
          <w:pPr>
            <w:pStyle w:val="TDC2"/>
            <w:rPr>
              <w:rFonts w:eastAsiaTheme="minorEastAsia"/>
              <w:i w:val="0"/>
              <w:iCs w:val="0"/>
              <w:noProof/>
              <w:sz w:val="22"/>
              <w:szCs w:val="22"/>
              <w:lang w:val="es-ES" w:eastAsia="es-ES"/>
            </w:rPr>
          </w:pPr>
          <w:hyperlink w:anchor="_Toc480373066" w:history="1">
            <w:r w:rsidR="00E30ABC" w:rsidRPr="00320B1D">
              <w:rPr>
                <w:rStyle w:val="Hipervnculo"/>
                <w:rFonts w:ascii="Arial" w:hAnsi="Arial" w:cs="Arial"/>
                <w:noProof/>
              </w:rPr>
              <w:t>Control de Configuración</w:t>
            </w:r>
            <w:r w:rsidR="00E30ABC">
              <w:rPr>
                <w:noProof/>
                <w:webHidden/>
              </w:rPr>
              <w:tab/>
            </w:r>
            <w:r w:rsidR="00E30ABC">
              <w:rPr>
                <w:noProof/>
                <w:webHidden/>
              </w:rPr>
              <w:fldChar w:fldCharType="begin"/>
            </w:r>
            <w:r w:rsidR="00E30ABC">
              <w:rPr>
                <w:noProof/>
                <w:webHidden/>
              </w:rPr>
              <w:instrText xml:space="preserve"> PAGEREF _Toc480373066 \h </w:instrText>
            </w:r>
            <w:r w:rsidR="00E30ABC">
              <w:rPr>
                <w:noProof/>
                <w:webHidden/>
              </w:rPr>
            </w:r>
            <w:r w:rsidR="00E30ABC">
              <w:rPr>
                <w:noProof/>
                <w:webHidden/>
              </w:rPr>
              <w:fldChar w:fldCharType="separate"/>
            </w:r>
            <w:r w:rsidR="00E30ABC">
              <w:rPr>
                <w:noProof/>
                <w:webHidden/>
              </w:rPr>
              <w:t>21</w:t>
            </w:r>
            <w:r w:rsidR="00E30ABC">
              <w:rPr>
                <w:noProof/>
                <w:webHidden/>
              </w:rPr>
              <w:fldChar w:fldCharType="end"/>
            </w:r>
          </w:hyperlink>
        </w:p>
        <w:p w:rsidR="00E30ABC" w:rsidRDefault="00FB45B6">
          <w:pPr>
            <w:pStyle w:val="TDC3"/>
            <w:rPr>
              <w:rFonts w:eastAsiaTheme="minorEastAsia"/>
              <w:noProof/>
              <w:sz w:val="22"/>
              <w:szCs w:val="22"/>
              <w:lang w:val="es-ES" w:eastAsia="es-ES"/>
            </w:rPr>
          </w:pPr>
          <w:hyperlink w:anchor="_Toc480373067" w:history="1">
            <w:r w:rsidR="00E30ABC" w:rsidRPr="00320B1D">
              <w:rPr>
                <w:rStyle w:val="Hipervnculo"/>
                <w:rFonts w:ascii="Arial" w:hAnsi="Arial" w:cs="Arial"/>
                <w:noProof/>
              </w:rPr>
              <w:t>Solicitud de Cambios</w:t>
            </w:r>
            <w:r w:rsidR="00E30ABC">
              <w:rPr>
                <w:noProof/>
                <w:webHidden/>
              </w:rPr>
              <w:tab/>
            </w:r>
            <w:r w:rsidR="00E30ABC">
              <w:rPr>
                <w:noProof/>
                <w:webHidden/>
              </w:rPr>
              <w:fldChar w:fldCharType="begin"/>
            </w:r>
            <w:r w:rsidR="00E30ABC">
              <w:rPr>
                <w:noProof/>
                <w:webHidden/>
              </w:rPr>
              <w:instrText xml:space="preserve"> PAGEREF _Toc480373067 \h </w:instrText>
            </w:r>
            <w:r w:rsidR="00E30ABC">
              <w:rPr>
                <w:noProof/>
                <w:webHidden/>
              </w:rPr>
            </w:r>
            <w:r w:rsidR="00E30ABC">
              <w:rPr>
                <w:noProof/>
                <w:webHidden/>
              </w:rPr>
              <w:fldChar w:fldCharType="separate"/>
            </w:r>
            <w:r w:rsidR="00E30ABC">
              <w:rPr>
                <w:noProof/>
                <w:webHidden/>
              </w:rPr>
              <w:t>21</w:t>
            </w:r>
            <w:r w:rsidR="00E30ABC">
              <w:rPr>
                <w:noProof/>
                <w:webHidden/>
              </w:rPr>
              <w:fldChar w:fldCharType="end"/>
            </w:r>
          </w:hyperlink>
        </w:p>
        <w:p w:rsidR="00E30ABC" w:rsidRDefault="00FB45B6">
          <w:pPr>
            <w:pStyle w:val="TDC3"/>
            <w:rPr>
              <w:rFonts w:eastAsiaTheme="minorEastAsia"/>
              <w:noProof/>
              <w:sz w:val="22"/>
              <w:szCs w:val="22"/>
              <w:lang w:val="es-ES" w:eastAsia="es-ES"/>
            </w:rPr>
          </w:pPr>
          <w:hyperlink w:anchor="_Toc480373068" w:history="1">
            <w:r w:rsidR="00E30ABC" w:rsidRPr="00320B1D">
              <w:rPr>
                <w:rStyle w:val="Hipervnculo"/>
                <w:rFonts w:ascii="Arial" w:hAnsi="Arial" w:cs="Arial"/>
                <w:noProof/>
              </w:rPr>
              <w:t>Aprobación de Cambios</w:t>
            </w:r>
            <w:r w:rsidR="00E30ABC">
              <w:rPr>
                <w:noProof/>
                <w:webHidden/>
              </w:rPr>
              <w:tab/>
            </w:r>
            <w:r w:rsidR="00E30ABC">
              <w:rPr>
                <w:noProof/>
                <w:webHidden/>
              </w:rPr>
              <w:fldChar w:fldCharType="begin"/>
            </w:r>
            <w:r w:rsidR="00E30ABC">
              <w:rPr>
                <w:noProof/>
                <w:webHidden/>
              </w:rPr>
              <w:instrText xml:space="preserve"> PAGEREF _Toc480373068 \h </w:instrText>
            </w:r>
            <w:r w:rsidR="00E30ABC">
              <w:rPr>
                <w:noProof/>
                <w:webHidden/>
              </w:rPr>
            </w:r>
            <w:r w:rsidR="00E30ABC">
              <w:rPr>
                <w:noProof/>
                <w:webHidden/>
              </w:rPr>
              <w:fldChar w:fldCharType="separate"/>
            </w:r>
            <w:r w:rsidR="00E30ABC">
              <w:rPr>
                <w:noProof/>
                <w:webHidden/>
              </w:rPr>
              <w:t>21</w:t>
            </w:r>
            <w:r w:rsidR="00E30ABC">
              <w:rPr>
                <w:noProof/>
                <w:webHidden/>
              </w:rPr>
              <w:fldChar w:fldCharType="end"/>
            </w:r>
          </w:hyperlink>
        </w:p>
        <w:p w:rsidR="00E30ABC" w:rsidRDefault="00FB45B6">
          <w:pPr>
            <w:pStyle w:val="TDC3"/>
            <w:rPr>
              <w:rFonts w:eastAsiaTheme="minorEastAsia"/>
              <w:noProof/>
              <w:sz w:val="22"/>
              <w:szCs w:val="22"/>
              <w:lang w:val="es-ES" w:eastAsia="es-ES"/>
            </w:rPr>
          </w:pPr>
          <w:hyperlink w:anchor="_Toc480373069" w:history="1">
            <w:r w:rsidR="00E30ABC" w:rsidRPr="00320B1D">
              <w:rPr>
                <w:rStyle w:val="Hipervnculo"/>
                <w:rFonts w:ascii="Arial" w:hAnsi="Arial" w:cs="Arial"/>
                <w:noProof/>
              </w:rPr>
              <w:t>Implementación de Cambios</w:t>
            </w:r>
            <w:r w:rsidR="00E30ABC">
              <w:rPr>
                <w:noProof/>
                <w:webHidden/>
              </w:rPr>
              <w:tab/>
            </w:r>
            <w:r w:rsidR="00E30ABC">
              <w:rPr>
                <w:noProof/>
                <w:webHidden/>
              </w:rPr>
              <w:fldChar w:fldCharType="begin"/>
            </w:r>
            <w:r w:rsidR="00E30ABC">
              <w:rPr>
                <w:noProof/>
                <w:webHidden/>
              </w:rPr>
              <w:instrText xml:space="preserve"> PAGEREF _Toc480373069 \h </w:instrText>
            </w:r>
            <w:r w:rsidR="00E30ABC">
              <w:rPr>
                <w:noProof/>
                <w:webHidden/>
              </w:rPr>
            </w:r>
            <w:r w:rsidR="00E30ABC">
              <w:rPr>
                <w:noProof/>
                <w:webHidden/>
              </w:rPr>
              <w:fldChar w:fldCharType="separate"/>
            </w:r>
            <w:r w:rsidR="00E30ABC">
              <w:rPr>
                <w:noProof/>
                <w:webHidden/>
              </w:rPr>
              <w:t>22</w:t>
            </w:r>
            <w:r w:rsidR="00E30ABC">
              <w:rPr>
                <w:noProof/>
                <w:webHidden/>
              </w:rPr>
              <w:fldChar w:fldCharType="end"/>
            </w:r>
          </w:hyperlink>
        </w:p>
        <w:p w:rsidR="00E30ABC" w:rsidRDefault="00FB45B6">
          <w:pPr>
            <w:pStyle w:val="TDC2"/>
            <w:rPr>
              <w:rFonts w:eastAsiaTheme="minorEastAsia"/>
              <w:i w:val="0"/>
              <w:iCs w:val="0"/>
              <w:noProof/>
              <w:sz w:val="22"/>
              <w:szCs w:val="22"/>
              <w:lang w:val="es-ES" w:eastAsia="es-ES"/>
            </w:rPr>
          </w:pPr>
          <w:hyperlink w:anchor="_Toc480373070" w:history="1">
            <w:r w:rsidR="00E30ABC" w:rsidRPr="00320B1D">
              <w:rPr>
                <w:rStyle w:val="Hipervnculo"/>
                <w:rFonts w:ascii="Arial" w:hAnsi="Arial" w:cs="Arial"/>
                <w:noProof/>
              </w:rPr>
              <w:t>Estado de la Configuración</w:t>
            </w:r>
            <w:r w:rsidR="00E30ABC">
              <w:rPr>
                <w:noProof/>
                <w:webHidden/>
              </w:rPr>
              <w:tab/>
            </w:r>
            <w:r w:rsidR="00E30ABC">
              <w:rPr>
                <w:noProof/>
                <w:webHidden/>
              </w:rPr>
              <w:fldChar w:fldCharType="begin"/>
            </w:r>
            <w:r w:rsidR="00E30ABC">
              <w:rPr>
                <w:noProof/>
                <w:webHidden/>
              </w:rPr>
              <w:instrText xml:space="preserve"> PAGEREF _Toc480373070 \h </w:instrText>
            </w:r>
            <w:r w:rsidR="00E30ABC">
              <w:rPr>
                <w:noProof/>
                <w:webHidden/>
              </w:rPr>
            </w:r>
            <w:r w:rsidR="00E30ABC">
              <w:rPr>
                <w:noProof/>
                <w:webHidden/>
              </w:rPr>
              <w:fldChar w:fldCharType="separate"/>
            </w:r>
            <w:r w:rsidR="00E30ABC">
              <w:rPr>
                <w:noProof/>
                <w:webHidden/>
              </w:rPr>
              <w:t>22</w:t>
            </w:r>
            <w:r w:rsidR="00E30ABC">
              <w:rPr>
                <w:noProof/>
                <w:webHidden/>
              </w:rPr>
              <w:fldChar w:fldCharType="end"/>
            </w:r>
          </w:hyperlink>
        </w:p>
        <w:p w:rsidR="00E30ABC" w:rsidRDefault="00FB45B6">
          <w:pPr>
            <w:pStyle w:val="TDC2"/>
            <w:rPr>
              <w:rFonts w:eastAsiaTheme="minorEastAsia"/>
              <w:i w:val="0"/>
              <w:iCs w:val="0"/>
              <w:noProof/>
              <w:sz w:val="22"/>
              <w:szCs w:val="22"/>
              <w:lang w:val="es-ES" w:eastAsia="es-ES"/>
            </w:rPr>
          </w:pPr>
          <w:hyperlink w:anchor="_Toc480373071" w:history="1">
            <w:r w:rsidR="00E30ABC" w:rsidRPr="00320B1D">
              <w:rPr>
                <w:rStyle w:val="Hipervnculo"/>
                <w:rFonts w:ascii="Arial" w:hAnsi="Arial" w:cs="Arial"/>
                <w:noProof/>
              </w:rPr>
              <w:t>Informes y Auditorías</w:t>
            </w:r>
            <w:r w:rsidR="00E30ABC">
              <w:rPr>
                <w:noProof/>
                <w:webHidden/>
              </w:rPr>
              <w:tab/>
            </w:r>
            <w:r w:rsidR="00E30ABC">
              <w:rPr>
                <w:noProof/>
                <w:webHidden/>
              </w:rPr>
              <w:fldChar w:fldCharType="begin"/>
            </w:r>
            <w:r w:rsidR="00E30ABC">
              <w:rPr>
                <w:noProof/>
                <w:webHidden/>
              </w:rPr>
              <w:instrText xml:space="preserve"> PAGEREF _Toc480373071 \h </w:instrText>
            </w:r>
            <w:r w:rsidR="00E30ABC">
              <w:rPr>
                <w:noProof/>
                <w:webHidden/>
              </w:rPr>
            </w:r>
            <w:r w:rsidR="00E30ABC">
              <w:rPr>
                <w:noProof/>
                <w:webHidden/>
              </w:rPr>
              <w:fldChar w:fldCharType="separate"/>
            </w:r>
            <w:r w:rsidR="00E30ABC">
              <w:rPr>
                <w:noProof/>
                <w:webHidden/>
              </w:rPr>
              <w:t>23</w:t>
            </w:r>
            <w:r w:rsidR="00E30ABC">
              <w:rPr>
                <w:noProof/>
                <w:webHidden/>
              </w:rPr>
              <w:fldChar w:fldCharType="end"/>
            </w:r>
          </w:hyperlink>
        </w:p>
        <w:p w:rsidR="00E30ABC" w:rsidRDefault="00FB45B6">
          <w:pPr>
            <w:pStyle w:val="TDC1"/>
            <w:rPr>
              <w:rFonts w:eastAsiaTheme="minorEastAsia"/>
              <w:b w:val="0"/>
              <w:bCs w:val="0"/>
              <w:noProof/>
              <w:sz w:val="22"/>
              <w:szCs w:val="22"/>
              <w:lang w:val="es-ES" w:eastAsia="es-ES"/>
            </w:rPr>
          </w:pPr>
          <w:hyperlink w:anchor="_Toc480373072" w:history="1">
            <w:r w:rsidR="00E30ABC" w:rsidRPr="00320B1D">
              <w:rPr>
                <w:rStyle w:val="Hipervnculo"/>
                <w:rFonts w:ascii="Arial" w:hAnsi="Arial" w:cs="Arial"/>
                <w:noProof/>
              </w:rPr>
              <w:t>N/A</w:t>
            </w:r>
            <w:r w:rsidR="00E30ABC">
              <w:rPr>
                <w:noProof/>
                <w:webHidden/>
              </w:rPr>
              <w:tab/>
            </w:r>
            <w:r w:rsidR="00E30ABC">
              <w:rPr>
                <w:noProof/>
                <w:webHidden/>
              </w:rPr>
              <w:fldChar w:fldCharType="begin"/>
            </w:r>
            <w:r w:rsidR="00E30ABC">
              <w:rPr>
                <w:noProof/>
                <w:webHidden/>
              </w:rPr>
              <w:instrText xml:space="preserve"> PAGEREF _Toc480373072 \h </w:instrText>
            </w:r>
            <w:r w:rsidR="00E30ABC">
              <w:rPr>
                <w:noProof/>
                <w:webHidden/>
              </w:rPr>
            </w:r>
            <w:r w:rsidR="00E30ABC">
              <w:rPr>
                <w:noProof/>
                <w:webHidden/>
              </w:rPr>
              <w:fldChar w:fldCharType="separate"/>
            </w:r>
            <w:r w:rsidR="00E30ABC">
              <w:rPr>
                <w:noProof/>
                <w:webHidden/>
              </w:rPr>
              <w:t>23</w:t>
            </w:r>
            <w:r w:rsidR="00E30ABC">
              <w:rPr>
                <w:noProof/>
                <w:webHidden/>
              </w:rPr>
              <w:fldChar w:fldCharType="end"/>
            </w:r>
          </w:hyperlink>
        </w:p>
        <w:p w:rsidR="00E30ABC" w:rsidRDefault="00FB45B6">
          <w:pPr>
            <w:pStyle w:val="TDC1"/>
            <w:rPr>
              <w:rFonts w:eastAsiaTheme="minorEastAsia"/>
              <w:b w:val="0"/>
              <w:bCs w:val="0"/>
              <w:noProof/>
              <w:sz w:val="22"/>
              <w:szCs w:val="22"/>
              <w:lang w:val="es-ES" w:eastAsia="es-ES"/>
            </w:rPr>
          </w:pPr>
          <w:hyperlink w:anchor="_Toc480373073" w:history="1">
            <w:r w:rsidR="00E30ABC" w:rsidRPr="00320B1D">
              <w:rPr>
                <w:rStyle w:val="Hipervnculo"/>
                <w:rFonts w:ascii="Arial" w:hAnsi="Arial" w:cs="Arial"/>
                <w:noProof/>
              </w:rPr>
              <w:t>Calendario</w:t>
            </w:r>
            <w:r w:rsidR="00E30ABC">
              <w:rPr>
                <w:noProof/>
                <w:webHidden/>
              </w:rPr>
              <w:tab/>
            </w:r>
            <w:r w:rsidR="00E30ABC">
              <w:rPr>
                <w:noProof/>
                <w:webHidden/>
              </w:rPr>
              <w:fldChar w:fldCharType="begin"/>
            </w:r>
            <w:r w:rsidR="00E30ABC">
              <w:rPr>
                <w:noProof/>
                <w:webHidden/>
              </w:rPr>
              <w:instrText xml:space="preserve"> PAGEREF _Toc480373073 \h </w:instrText>
            </w:r>
            <w:r w:rsidR="00E30ABC">
              <w:rPr>
                <w:noProof/>
                <w:webHidden/>
              </w:rPr>
            </w:r>
            <w:r w:rsidR="00E30ABC">
              <w:rPr>
                <w:noProof/>
                <w:webHidden/>
              </w:rPr>
              <w:fldChar w:fldCharType="separate"/>
            </w:r>
            <w:r w:rsidR="00E30ABC">
              <w:rPr>
                <w:noProof/>
                <w:webHidden/>
              </w:rPr>
              <w:t>23</w:t>
            </w:r>
            <w:r w:rsidR="00E30ABC">
              <w:rPr>
                <w:noProof/>
                <w:webHidden/>
              </w:rPr>
              <w:fldChar w:fldCharType="end"/>
            </w:r>
          </w:hyperlink>
        </w:p>
        <w:p w:rsidR="00E30ABC" w:rsidRDefault="00FB45B6">
          <w:pPr>
            <w:pStyle w:val="TDC1"/>
            <w:rPr>
              <w:rFonts w:eastAsiaTheme="minorEastAsia"/>
              <w:b w:val="0"/>
              <w:bCs w:val="0"/>
              <w:noProof/>
              <w:sz w:val="22"/>
              <w:szCs w:val="22"/>
              <w:lang w:val="es-ES" w:eastAsia="es-ES"/>
            </w:rPr>
          </w:pPr>
          <w:hyperlink w:anchor="_Toc480373074" w:history="1">
            <w:r w:rsidR="00E30ABC" w:rsidRPr="00320B1D">
              <w:rPr>
                <w:rStyle w:val="Hipervnculo"/>
                <w:rFonts w:ascii="Arial" w:hAnsi="Arial" w:cs="Arial"/>
                <w:noProof/>
              </w:rPr>
              <w:t>Capacitación y Recursos</w:t>
            </w:r>
            <w:r w:rsidR="00E30ABC">
              <w:rPr>
                <w:noProof/>
                <w:webHidden/>
              </w:rPr>
              <w:tab/>
            </w:r>
            <w:r w:rsidR="00E30ABC">
              <w:rPr>
                <w:noProof/>
                <w:webHidden/>
              </w:rPr>
              <w:fldChar w:fldCharType="begin"/>
            </w:r>
            <w:r w:rsidR="00E30ABC">
              <w:rPr>
                <w:noProof/>
                <w:webHidden/>
              </w:rPr>
              <w:instrText xml:space="preserve"> PAGEREF _Toc480373074 \h </w:instrText>
            </w:r>
            <w:r w:rsidR="00E30ABC">
              <w:rPr>
                <w:noProof/>
                <w:webHidden/>
              </w:rPr>
            </w:r>
            <w:r w:rsidR="00E30ABC">
              <w:rPr>
                <w:noProof/>
                <w:webHidden/>
              </w:rPr>
              <w:fldChar w:fldCharType="separate"/>
            </w:r>
            <w:r w:rsidR="00E30ABC">
              <w:rPr>
                <w:noProof/>
                <w:webHidden/>
              </w:rPr>
              <w:t>25</w:t>
            </w:r>
            <w:r w:rsidR="00E30ABC">
              <w:rPr>
                <w:noProof/>
                <w:webHidden/>
              </w:rPr>
              <w:fldChar w:fldCharType="end"/>
            </w:r>
          </w:hyperlink>
        </w:p>
        <w:p w:rsidR="00E30ABC" w:rsidRDefault="00FB45B6">
          <w:pPr>
            <w:pStyle w:val="TDC1"/>
            <w:rPr>
              <w:rFonts w:eastAsiaTheme="minorEastAsia"/>
              <w:b w:val="0"/>
              <w:bCs w:val="0"/>
              <w:noProof/>
              <w:sz w:val="22"/>
              <w:szCs w:val="22"/>
              <w:lang w:val="es-ES" w:eastAsia="es-ES"/>
            </w:rPr>
          </w:pPr>
          <w:hyperlink w:anchor="_Toc480373075" w:history="1">
            <w:r w:rsidR="00E30ABC" w:rsidRPr="00320B1D">
              <w:rPr>
                <w:rStyle w:val="Hipervnculo"/>
                <w:rFonts w:ascii="Arial" w:hAnsi="Arial" w:cs="Arial"/>
                <w:noProof/>
              </w:rPr>
              <w:t>Mantenimiento del Plan de Gestión de la Configuración</w:t>
            </w:r>
            <w:r w:rsidR="00E30ABC">
              <w:rPr>
                <w:noProof/>
                <w:webHidden/>
              </w:rPr>
              <w:tab/>
            </w:r>
            <w:r w:rsidR="00E30ABC">
              <w:rPr>
                <w:noProof/>
                <w:webHidden/>
              </w:rPr>
              <w:fldChar w:fldCharType="begin"/>
            </w:r>
            <w:r w:rsidR="00E30ABC">
              <w:rPr>
                <w:noProof/>
                <w:webHidden/>
              </w:rPr>
              <w:instrText xml:space="preserve"> PAGEREF _Toc480373075 \h </w:instrText>
            </w:r>
            <w:r w:rsidR="00E30ABC">
              <w:rPr>
                <w:noProof/>
                <w:webHidden/>
              </w:rPr>
            </w:r>
            <w:r w:rsidR="00E30ABC">
              <w:rPr>
                <w:noProof/>
                <w:webHidden/>
              </w:rPr>
              <w:fldChar w:fldCharType="separate"/>
            </w:r>
            <w:r w:rsidR="00E30ABC">
              <w:rPr>
                <w:noProof/>
                <w:webHidden/>
              </w:rPr>
              <w:t>26</w:t>
            </w:r>
            <w:r w:rsidR="00E30ABC">
              <w:rPr>
                <w:noProof/>
                <w:webHidden/>
              </w:rPr>
              <w:fldChar w:fldCharType="end"/>
            </w:r>
          </w:hyperlink>
        </w:p>
        <w:p w:rsidR="000F79DF" w:rsidRPr="00281AB8" w:rsidRDefault="004D50C8" w:rsidP="000F79DF">
          <w:pPr>
            <w:tabs>
              <w:tab w:val="left" w:pos="5954"/>
            </w:tabs>
            <w:rPr>
              <w:color w:val="000000" w:themeColor="text1"/>
            </w:rPr>
          </w:pPr>
          <w:r w:rsidRPr="00281AB8">
            <w:rPr>
              <w:color w:val="000000" w:themeColor="text1"/>
            </w:rPr>
            <w:fldChar w:fldCharType="end"/>
          </w:r>
        </w:p>
      </w:sdtContent>
    </w:sdt>
    <w:p w:rsidR="0040066E" w:rsidRPr="00281AB8" w:rsidRDefault="0040066E" w:rsidP="000F79DF">
      <w:pPr>
        <w:ind w:left="0" w:firstLine="0"/>
        <w:rPr>
          <w:color w:val="000000" w:themeColor="text1"/>
        </w:rPr>
      </w:pPr>
    </w:p>
    <w:p w:rsidR="00861B8F" w:rsidRPr="00281AB8" w:rsidRDefault="00861B8F" w:rsidP="0040066E">
      <w:pPr>
        <w:rPr>
          <w:color w:val="000000" w:themeColor="text1"/>
        </w:rPr>
      </w:pPr>
      <w:r w:rsidRPr="00281AB8">
        <w:rPr>
          <w:color w:val="000000" w:themeColor="text1"/>
        </w:rPr>
        <w:br w:type="page"/>
      </w:r>
    </w:p>
    <w:sdt>
      <w:sdtPr>
        <w:rPr>
          <w:color w:val="000000" w:themeColor="text1"/>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281AB8" w:rsidRDefault="000F0A92" w:rsidP="009A3173">
          <w:pPr>
            <w:pStyle w:val="PSI-Ttulo"/>
            <w:rPr>
              <w:color w:val="000000" w:themeColor="text1"/>
            </w:rPr>
          </w:pPr>
          <w:r w:rsidRPr="00281AB8">
            <w:rPr>
              <w:color w:val="000000" w:themeColor="text1"/>
            </w:rPr>
            <w:t>Plan de Gestión de Configuración</w:t>
          </w:r>
        </w:p>
      </w:sdtContent>
    </w:sdt>
    <w:p w:rsidR="00133527" w:rsidRPr="00281AB8" w:rsidRDefault="00133527" w:rsidP="005B5AEE">
      <w:pPr>
        <w:pStyle w:val="PSI-Ttulo1"/>
        <w:rPr>
          <w:color w:val="000000" w:themeColor="text1"/>
        </w:rPr>
      </w:pPr>
    </w:p>
    <w:p w:rsidR="00B9664F" w:rsidRPr="007109F5" w:rsidRDefault="00F32C1A" w:rsidP="007109F5">
      <w:pPr>
        <w:pStyle w:val="PSI-Ttulo1"/>
        <w:rPr>
          <w:color w:val="000000" w:themeColor="text1"/>
        </w:rPr>
      </w:pPr>
      <w:bookmarkStart w:id="3" w:name="_Toc480373056"/>
      <w:r w:rsidRPr="00281AB8">
        <w:rPr>
          <w:color w:val="000000" w:themeColor="text1"/>
        </w:rPr>
        <w:t>Introducción</w:t>
      </w:r>
      <w:bookmarkEnd w:id="3"/>
    </w:p>
    <w:p w:rsidR="007109F5" w:rsidRPr="007109F5" w:rsidRDefault="007109F5" w:rsidP="007109F5">
      <w:pPr>
        <w:pStyle w:val="PSI-Comentario"/>
      </w:pPr>
      <w:r w:rsidRPr="007109F5">
        <w:t>La realización de este proyecto con lleva la creación de este documento el cual se detalla el plan de configuración donde se describen las fases que incluye el desarrollo del mismo y se aclaran especificaciones de acuerdo a la organización y las responsabilidades del proyecto, así como las herramientas para la infraestructura o lo necesario para poder llevar a cabo el desarrollo, así como también se toman en cuenta lo recursos o las capacitaciones que se necesitaran se incluye la sección de mantenimiento, y un calendario de eventos donde se coordinan las secuencias de las actividades para una mejor ejecución.</w:t>
      </w:r>
    </w:p>
    <w:p w:rsidR="007109F5" w:rsidRPr="00281AB8" w:rsidRDefault="007109F5" w:rsidP="00B9664F">
      <w:pPr>
        <w:rPr>
          <w:color w:val="000000" w:themeColor="text1"/>
        </w:rPr>
      </w:pPr>
    </w:p>
    <w:p w:rsidR="00F32C1A" w:rsidRPr="00281AB8" w:rsidRDefault="00F32C1A" w:rsidP="00F32C1A">
      <w:pPr>
        <w:pStyle w:val="PSI-Ttulo2"/>
        <w:rPr>
          <w:color w:val="000000" w:themeColor="text1"/>
        </w:rPr>
      </w:pPr>
      <w:bookmarkStart w:id="4" w:name="_Toc480373057"/>
      <w:r w:rsidRPr="00281AB8">
        <w:rPr>
          <w:color w:val="000000" w:themeColor="text1"/>
        </w:rPr>
        <w:t>Propósito</w:t>
      </w:r>
      <w:bookmarkEnd w:id="4"/>
    </w:p>
    <w:p w:rsidR="007109F5" w:rsidRPr="00323AC2" w:rsidRDefault="007109F5" w:rsidP="007109F5">
      <w:pPr>
        <w:pStyle w:val="PSI-Normal"/>
      </w:pPr>
      <w:r w:rsidRPr="00323AC2">
        <w:t xml:space="preserve">El propósito de este desarrollo conlleva a la administración de ventas de cremería la canasta ubicada en el municipio de </w:t>
      </w:r>
      <w:proofErr w:type="spellStart"/>
      <w:r w:rsidRPr="00323AC2">
        <w:t>tarandacuao</w:t>
      </w:r>
      <w:proofErr w:type="spellEnd"/>
      <w:r w:rsidRPr="00323AC2">
        <w:t>, en la cual se registran los productos, empleados, ventas, categorías, turnos, proveedores, clientes, áreas, ofertas y empresas.</w:t>
      </w:r>
    </w:p>
    <w:p w:rsidR="007109F5" w:rsidRPr="00323AC2" w:rsidRDefault="007109F5" w:rsidP="007109F5">
      <w:pPr>
        <w:pStyle w:val="PSI-Normal"/>
      </w:pPr>
      <w:r w:rsidRPr="00323AC2">
        <w:t>Para la sección de los procedimientos se sigue el ciclo de vida del proyecto el cual lleva distinta documentación para poder llegar a lo que debe de realizarse en este caso la descripción de los requerimientos nos brinda lo necesario para comenzar de esta manera a trabajar con lo que nuestro cliente requiere.</w:t>
      </w:r>
    </w:p>
    <w:p w:rsidR="007109F5" w:rsidRDefault="007109F5" w:rsidP="007109F5">
      <w:pPr>
        <w:pStyle w:val="PSI-Normal"/>
      </w:pPr>
      <w:r w:rsidRPr="00323AC2">
        <w:t xml:space="preserve">Se </w:t>
      </w:r>
      <w:r>
        <w:t>implementan</w:t>
      </w:r>
      <w:r w:rsidRPr="00323AC2">
        <w:t xml:space="preserve"> plantillas correspondientes para hacer el seguimiento de la documentación en las cuales se describen las características </w:t>
      </w:r>
      <w:r>
        <w:t>esenciales.</w:t>
      </w:r>
    </w:p>
    <w:p w:rsidR="007109F5" w:rsidRDefault="007109F5" w:rsidP="007109F5">
      <w:pPr>
        <w:pStyle w:val="PSI-Normal"/>
      </w:pPr>
    </w:p>
    <w:p w:rsidR="007109F5" w:rsidRDefault="007109F5" w:rsidP="007109F5">
      <w:pPr>
        <w:pStyle w:val="PSI-Normal"/>
      </w:pPr>
    </w:p>
    <w:p w:rsidR="007109F5" w:rsidRDefault="007109F5" w:rsidP="007109F5">
      <w:pPr>
        <w:pStyle w:val="PSI-Comentario"/>
        <w:rPr>
          <w:b/>
        </w:rPr>
      </w:pPr>
    </w:p>
    <w:p w:rsidR="007109F5" w:rsidRDefault="007109F5" w:rsidP="007109F5">
      <w:pPr>
        <w:pStyle w:val="PSI-Comentario"/>
        <w:rPr>
          <w:b/>
        </w:rPr>
      </w:pPr>
    </w:p>
    <w:p w:rsidR="007109F5" w:rsidRDefault="007109F5" w:rsidP="007109F5">
      <w:pPr>
        <w:pStyle w:val="PSI-Comentario"/>
        <w:rPr>
          <w:b/>
        </w:rPr>
      </w:pPr>
    </w:p>
    <w:p w:rsidR="007109F5" w:rsidRDefault="007109F5" w:rsidP="007109F5">
      <w:pPr>
        <w:pStyle w:val="PSI-Comentario"/>
        <w:rPr>
          <w:b/>
        </w:rPr>
      </w:pPr>
    </w:p>
    <w:p w:rsidR="00F32C1A" w:rsidRPr="007109F5" w:rsidRDefault="00F32C1A" w:rsidP="007109F5">
      <w:pPr>
        <w:pStyle w:val="PSI-Comentario"/>
        <w:rPr>
          <w:b/>
          <w:color w:val="000000" w:themeColor="text1"/>
        </w:rPr>
      </w:pPr>
      <w:r w:rsidRPr="007109F5">
        <w:rPr>
          <w:b/>
        </w:rPr>
        <w:t>Alcance</w:t>
      </w:r>
    </w:p>
    <w:p w:rsidR="007109F5" w:rsidRPr="00E10A6C" w:rsidRDefault="007109F5" w:rsidP="007109F5">
      <w:pPr>
        <w:pStyle w:val="Sinespaciado"/>
        <w:tabs>
          <w:tab w:val="left" w:pos="0"/>
          <w:tab w:val="left" w:pos="5839"/>
        </w:tabs>
        <w:spacing w:line="360" w:lineRule="auto"/>
        <w:jc w:val="both"/>
        <w:rPr>
          <w:rFonts w:ascii="Arial" w:hAnsi="Arial" w:cs="Arial"/>
          <w:bCs/>
          <w:sz w:val="24"/>
          <w:szCs w:val="24"/>
        </w:rPr>
      </w:pPr>
      <w:r w:rsidRPr="00E10A6C">
        <w:rPr>
          <w:rFonts w:ascii="Arial" w:hAnsi="Arial" w:cs="Arial"/>
          <w:bCs/>
          <w:sz w:val="24"/>
          <w:szCs w:val="24"/>
        </w:rPr>
        <w:t>En la implementación del proyecto “Base de datos para la Cremería La Canasta” se busca, satisfacer las necesidades del cliente, así como resolver la problemática presentada dentro de su empresa. Se implementará una base de datos que cuente con herramientas útiles</w:t>
      </w:r>
    </w:p>
    <w:p w:rsidR="007109F5" w:rsidRPr="00E10A6C" w:rsidRDefault="007109F5" w:rsidP="007109F5">
      <w:pPr>
        <w:pStyle w:val="Sinespaciado"/>
        <w:tabs>
          <w:tab w:val="left" w:pos="0"/>
          <w:tab w:val="left" w:pos="5839"/>
        </w:tabs>
        <w:spacing w:line="360" w:lineRule="auto"/>
        <w:jc w:val="both"/>
        <w:rPr>
          <w:rFonts w:ascii="Arial" w:hAnsi="Arial" w:cs="Arial"/>
          <w:bCs/>
          <w:sz w:val="24"/>
          <w:szCs w:val="24"/>
        </w:rPr>
      </w:pPr>
      <w:r w:rsidRPr="00E10A6C">
        <w:rPr>
          <w:rFonts w:ascii="Arial" w:hAnsi="Arial" w:cs="Arial"/>
          <w:bCs/>
          <w:sz w:val="24"/>
          <w:szCs w:val="24"/>
        </w:rPr>
        <w:t xml:space="preserve"> que le permita al cliente llevar un control de mercancía y de las ventas, ya que se espera mejorar la administración de los inventarios de la mercancía de la empresa, al igual que un registro completo de ventas, y poder determinar cuál es la venta total, ganancias, y aspectos importantes que le ayuden al cliente a deducir si su negocio es factible, si produce ganancias o si genera pérdidas. </w:t>
      </w:r>
    </w:p>
    <w:p w:rsidR="007109F5" w:rsidRDefault="007109F5" w:rsidP="007109F5">
      <w:pPr>
        <w:pStyle w:val="Sinespaciado"/>
        <w:tabs>
          <w:tab w:val="left" w:pos="0"/>
          <w:tab w:val="left" w:pos="5839"/>
        </w:tabs>
        <w:spacing w:line="360" w:lineRule="auto"/>
        <w:jc w:val="both"/>
        <w:rPr>
          <w:rFonts w:ascii="Arial" w:hAnsi="Arial" w:cs="Arial"/>
          <w:bCs/>
          <w:sz w:val="24"/>
          <w:szCs w:val="24"/>
        </w:rPr>
      </w:pPr>
      <w:r w:rsidRPr="00E10A6C">
        <w:rPr>
          <w:rFonts w:ascii="Arial" w:hAnsi="Arial" w:cs="Arial"/>
          <w:bCs/>
          <w:sz w:val="24"/>
          <w:szCs w:val="24"/>
        </w:rPr>
        <w:t>El proyecto se implementará por desarrolladores de Software de la UTL, dentro de las instalaciones de la universidad en el horario de 4:30 pm a 8:30 p.m</w:t>
      </w:r>
      <w:r>
        <w:rPr>
          <w:rFonts w:ascii="Arial" w:hAnsi="Arial" w:cs="Arial"/>
          <w:bCs/>
          <w:sz w:val="24"/>
          <w:szCs w:val="24"/>
        </w:rPr>
        <w:t>.</w:t>
      </w:r>
      <w:r w:rsidRPr="00E10A6C">
        <w:rPr>
          <w:rFonts w:ascii="Arial" w:hAnsi="Arial" w:cs="Arial"/>
          <w:bCs/>
          <w:sz w:val="24"/>
          <w:szCs w:val="24"/>
        </w:rPr>
        <w:t xml:space="preserve"> utilizando el software MySQL, generando una base de datos que controle y administre el punto de venta y administración de inventarios de mercancía de la empresa en un 100 %. El proyecto comenzará el día 21 de enero, dicho proyecto se realizará durante un periodo de 4 meses, el software estará distribuido por etapas, de acuerdo a la metodología establecida en el inicio del proyecto. Al concluir el proyecto, este tendrá un tiempo de vida de 1 año</w:t>
      </w:r>
      <w:r>
        <w:rPr>
          <w:rFonts w:ascii="Arial" w:hAnsi="Arial" w:cs="Arial"/>
          <w:bCs/>
          <w:sz w:val="24"/>
          <w:szCs w:val="24"/>
        </w:rPr>
        <w:t>.</w:t>
      </w:r>
    </w:p>
    <w:p w:rsidR="007109F5" w:rsidRPr="00E10A6C" w:rsidRDefault="007109F5" w:rsidP="007109F5">
      <w:pPr>
        <w:pStyle w:val="Sinespaciado"/>
        <w:tabs>
          <w:tab w:val="left" w:pos="0"/>
          <w:tab w:val="left" w:pos="5839"/>
        </w:tabs>
        <w:spacing w:line="360" w:lineRule="auto"/>
        <w:jc w:val="both"/>
        <w:rPr>
          <w:rFonts w:ascii="Arial" w:hAnsi="Arial" w:cs="Arial"/>
          <w:bCs/>
          <w:sz w:val="24"/>
          <w:szCs w:val="24"/>
        </w:rPr>
      </w:pPr>
    </w:p>
    <w:p w:rsidR="007109F5" w:rsidRPr="00E10A6C" w:rsidRDefault="007109F5" w:rsidP="007109F5">
      <w:pPr>
        <w:pStyle w:val="Sinespaciado"/>
        <w:tabs>
          <w:tab w:val="left" w:pos="0"/>
          <w:tab w:val="left" w:pos="5839"/>
        </w:tabs>
        <w:spacing w:line="360" w:lineRule="auto"/>
        <w:jc w:val="both"/>
        <w:rPr>
          <w:rFonts w:ascii="Arial" w:hAnsi="Arial" w:cs="Arial"/>
          <w:bCs/>
          <w:sz w:val="24"/>
          <w:szCs w:val="24"/>
        </w:rPr>
      </w:pPr>
      <w:r w:rsidRPr="00E10A6C">
        <w:rPr>
          <w:rFonts w:ascii="Arial" w:hAnsi="Arial" w:cs="Arial"/>
          <w:bCs/>
          <w:sz w:val="24"/>
          <w:szCs w:val="24"/>
        </w:rPr>
        <w:t xml:space="preserve">Para el desarrollo del proyecto primero se recopilará toda la información acerca de la empresa, así como los aspectos que el cliente quiere que tenga el proyecto. Para dar inicio al proyecto, se debe implementar una metodología a seguir, para obtener un software de calidad. Por lo que en el proyecto se desarrollarla la metodología en V, se utilizará un ciclo de vida, ya que para obtener un software de calidad es importante garantizar que el software cumpla con los requisitos y de esta manera asegurar que los métodos utilizados sean los apropiados. </w:t>
      </w:r>
    </w:p>
    <w:p w:rsidR="007109F5" w:rsidRDefault="007109F5" w:rsidP="007109F5">
      <w:pPr>
        <w:pStyle w:val="Sinespaciado"/>
        <w:tabs>
          <w:tab w:val="left" w:pos="0"/>
          <w:tab w:val="left" w:pos="5839"/>
        </w:tabs>
        <w:spacing w:line="360" w:lineRule="auto"/>
        <w:jc w:val="both"/>
        <w:rPr>
          <w:rFonts w:ascii="Arial" w:hAnsi="Arial" w:cs="Arial"/>
          <w:bCs/>
          <w:sz w:val="24"/>
          <w:szCs w:val="24"/>
        </w:rPr>
      </w:pPr>
      <w:r w:rsidRPr="00E10A6C">
        <w:rPr>
          <w:rFonts w:ascii="Arial" w:hAnsi="Arial" w:cs="Arial"/>
          <w:bCs/>
          <w:sz w:val="24"/>
          <w:szCs w:val="24"/>
        </w:rPr>
        <w:t xml:space="preserve">Por lo tanto, dentro del proyecto se implementará el ciclo de vida en V, y posteriormente este será utilizado después de obtener la información del cliente, para dar inicio a la primera etapa del ciclo de vida del proyecto. </w:t>
      </w:r>
    </w:p>
    <w:p w:rsidR="007109F5" w:rsidRDefault="007109F5" w:rsidP="007109F5">
      <w:pPr>
        <w:pStyle w:val="Sinespaciado"/>
        <w:tabs>
          <w:tab w:val="left" w:pos="0"/>
          <w:tab w:val="left" w:pos="5839"/>
        </w:tabs>
        <w:spacing w:line="360" w:lineRule="auto"/>
        <w:jc w:val="both"/>
        <w:rPr>
          <w:rFonts w:ascii="Arial" w:hAnsi="Arial" w:cs="Arial"/>
          <w:bCs/>
          <w:sz w:val="24"/>
          <w:szCs w:val="24"/>
        </w:rPr>
      </w:pPr>
    </w:p>
    <w:p w:rsidR="007109F5" w:rsidRPr="00E10A6C" w:rsidRDefault="007109F5" w:rsidP="007109F5">
      <w:pPr>
        <w:pStyle w:val="Sinespaciado"/>
        <w:tabs>
          <w:tab w:val="left" w:pos="0"/>
          <w:tab w:val="left" w:pos="5839"/>
        </w:tabs>
        <w:spacing w:line="360" w:lineRule="auto"/>
        <w:jc w:val="both"/>
        <w:rPr>
          <w:rFonts w:ascii="Arial" w:hAnsi="Arial" w:cs="Arial"/>
          <w:bCs/>
          <w:sz w:val="24"/>
          <w:szCs w:val="24"/>
        </w:rPr>
      </w:pPr>
      <w:r>
        <w:rPr>
          <w:rFonts w:ascii="Arial" w:hAnsi="Arial" w:cs="Arial"/>
          <w:bCs/>
          <w:sz w:val="24"/>
          <w:szCs w:val="24"/>
        </w:rPr>
        <w:lastRenderedPageBreak/>
        <w:t xml:space="preserve">Se realizará la matriz de responsabilidades de cada actividad que involucra el proyecto, en donde se define en cuanto tiempo se realizarán y quien es el responsable de cada actividad, ya que se debe definir quién será el encargado de cada actividad para llevar un control del proyecto y medir los tiempos, para evitar retrasos en el proyecto y este se entregue en el tiempo acordado y cuente con la calidad deseada. Por lo que se implemente el ciclo de vida. </w:t>
      </w:r>
    </w:p>
    <w:p w:rsidR="007109F5" w:rsidRPr="00E10A6C" w:rsidRDefault="007109F5" w:rsidP="007109F5">
      <w:pPr>
        <w:pStyle w:val="Sinespaciado"/>
        <w:tabs>
          <w:tab w:val="left" w:pos="0"/>
          <w:tab w:val="left" w:pos="5839"/>
        </w:tabs>
        <w:spacing w:line="360" w:lineRule="auto"/>
        <w:jc w:val="both"/>
        <w:rPr>
          <w:rFonts w:ascii="Arial" w:hAnsi="Arial" w:cs="Arial"/>
          <w:bCs/>
          <w:sz w:val="24"/>
          <w:szCs w:val="24"/>
        </w:rPr>
      </w:pPr>
      <w:r w:rsidRPr="00E10A6C">
        <w:rPr>
          <w:rFonts w:ascii="Arial" w:hAnsi="Arial" w:cs="Arial"/>
          <w:bCs/>
          <w:sz w:val="24"/>
          <w:szCs w:val="24"/>
        </w:rPr>
        <w:t>El ciclo de vida contiene 4 etapas principales.</w:t>
      </w:r>
    </w:p>
    <w:p w:rsidR="007109F5" w:rsidRPr="00E10A6C" w:rsidRDefault="007109F5" w:rsidP="007109F5">
      <w:pPr>
        <w:pStyle w:val="Sinespaciado"/>
        <w:tabs>
          <w:tab w:val="left" w:pos="0"/>
          <w:tab w:val="left" w:pos="5839"/>
        </w:tabs>
        <w:spacing w:line="360" w:lineRule="auto"/>
        <w:jc w:val="both"/>
        <w:rPr>
          <w:rFonts w:ascii="Arial" w:hAnsi="Arial" w:cs="Arial"/>
          <w:bCs/>
          <w:sz w:val="24"/>
          <w:szCs w:val="24"/>
        </w:rPr>
      </w:pPr>
      <w:r w:rsidRPr="00E10A6C">
        <w:rPr>
          <w:rFonts w:ascii="Arial" w:hAnsi="Arial" w:cs="Arial"/>
          <w:bCs/>
          <w:sz w:val="24"/>
          <w:szCs w:val="24"/>
        </w:rPr>
        <w:t xml:space="preserve">En la etapa de Análisis, se describe y se recopila toda la información importante del proyecto, para de esta manera determinar los requerimientos del proyecto, y dar inicio al ciclo de vida. </w:t>
      </w:r>
    </w:p>
    <w:p w:rsidR="007109F5" w:rsidRPr="00E10A6C" w:rsidRDefault="007109F5" w:rsidP="007109F5">
      <w:pPr>
        <w:pStyle w:val="Sinespaciado"/>
        <w:tabs>
          <w:tab w:val="left" w:pos="0"/>
          <w:tab w:val="left" w:pos="5839"/>
        </w:tabs>
        <w:spacing w:line="360" w:lineRule="auto"/>
        <w:jc w:val="both"/>
        <w:rPr>
          <w:rFonts w:ascii="Arial" w:hAnsi="Arial" w:cs="Arial"/>
          <w:bCs/>
          <w:sz w:val="24"/>
          <w:szCs w:val="24"/>
        </w:rPr>
      </w:pPr>
      <w:r>
        <w:rPr>
          <w:rFonts w:ascii="Arial" w:hAnsi="Arial" w:cs="Arial"/>
          <w:bCs/>
          <w:sz w:val="24"/>
          <w:szCs w:val="24"/>
        </w:rPr>
        <w:t xml:space="preserve">En esta </w:t>
      </w:r>
      <w:r w:rsidRPr="00E10A6C">
        <w:rPr>
          <w:rFonts w:ascii="Arial" w:hAnsi="Arial" w:cs="Arial"/>
          <w:bCs/>
          <w:sz w:val="24"/>
          <w:szCs w:val="24"/>
        </w:rPr>
        <w:t>etapa se desglosa en una serie de actividades importantes, que cada una consta de cierta documentación a realizar. Primero se determina el inicio- fin del proyecto, aquí se describirá la fecha de inicio del proyecto y la fecha de cuando el proyecto esté terminado, dentro de esta actividad se realizará la documentación correspondiente, es aquí donde</w:t>
      </w:r>
      <w:r>
        <w:rPr>
          <w:rFonts w:ascii="Arial" w:hAnsi="Arial" w:cs="Arial"/>
          <w:bCs/>
          <w:sz w:val="24"/>
          <w:szCs w:val="24"/>
        </w:rPr>
        <w:t xml:space="preserve"> se realiza el acta</w:t>
      </w:r>
      <w:r w:rsidRPr="00E10A6C">
        <w:rPr>
          <w:rFonts w:ascii="Arial" w:hAnsi="Arial" w:cs="Arial"/>
          <w:bCs/>
          <w:sz w:val="24"/>
          <w:szCs w:val="24"/>
        </w:rPr>
        <w:t xml:space="preserve"> de inicio del proyecto, los entregables y los hitos. </w:t>
      </w:r>
    </w:p>
    <w:p w:rsidR="007109F5" w:rsidRPr="00E10A6C" w:rsidRDefault="007109F5" w:rsidP="007109F5">
      <w:pPr>
        <w:pStyle w:val="Sinespaciado"/>
        <w:tabs>
          <w:tab w:val="left" w:pos="0"/>
          <w:tab w:val="left" w:pos="5839"/>
        </w:tabs>
        <w:spacing w:line="360" w:lineRule="auto"/>
        <w:jc w:val="both"/>
        <w:rPr>
          <w:rFonts w:ascii="Arial" w:hAnsi="Arial" w:cs="Arial"/>
          <w:bCs/>
          <w:sz w:val="24"/>
          <w:szCs w:val="24"/>
        </w:rPr>
      </w:pPr>
      <w:r w:rsidRPr="00E10A6C">
        <w:rPr>
          <w:rFonts w:ascii="Arial" w:hAnsi="Arial" w:cs="Arial"/>
          <w:bCs/>
          <w:sz w:val="24"/>
          <w:szCs w:val="24"/>
        </w:rPr>
        <w:t>Posteriormente se realiza la recolección de datos, estos datos son acerca de la información de la empresa, su filosofía empresarial entre otros datos importantes de la empresa, que nos ayudarán a darle seguimiento al proyecto.</w:t>
      </w:r>
    </w:p>
    <w:p w:rsidR="007109F5" w:rsidRPr="00E10A6C" w:rsidRDefault="007109F5" w:rsidP="007109F5">
      <w:pPr>
        <w:pStyle w:val="Sinespaciado"/>
        <w:tabs>
          <w:tab w:val="left" w:pos="0"/>
          <w:tab w:val="left" w:pos="5839"/>
        </w:tabs>
        <w:spacing w:line="360" w:lineRule="auto"/>
        <w:jc w:val="both"/>
        <w:rPr>
          <w:rFonts w:ascii="Arial" w:hAnsi="Arial" w:cs="Arial"/>
          <w:bCs/>
          <w:sz w:val="24"/>
          <w:szCs w:val="24"/>
        </w:rPr>
      </w:pPr>
      <w:r w:rsidRPr="00E10A6C">
        <w:rPr>
          <w:rFonts w:ascii="Arial" w:hAnsi="Arial" w:cs="Arial"/>
          <w:bCs/>
          <w:sz w:val="24"/>
          <w:szCs w:val="24"/>
        </w:rPr>
        <w:t xml:space="preserve">En base a la información proporcionada se establecen los requerimientos funcionales y no funcionales de lo que el cliente quiere del proyecto, así mismo se documentará esta información. </w:t>
      </w:r>
    </w:p>
    <w:p w:rsidR="007109F5" w:rsidRPr="00E10A6C" w:rsidRDefault="007109F5" w:rsidP="007109F5">
      <w:pPr>
        <w:pStyle w:val="Sinespaciado"/>
        <w:tabs>
          <w:tab w:val="left" w:pos="0"/>
          <w:tab w:val="left" w:pos="5839"/>
        </w:tabs>
        <w:spacing w:line="360" w:lineRule="auto"/>
        <w:jc w:val="both"/>
        <w:rPr>
          <w:rFonts w:ascii="Arial" w:hAnsi="Arial" w:cs="Arial"/>
          <w:bCs/>
          <w:sz w:val="24"/>
          <w:szCs w:val="24"/>
        </w:rPr>
      </w:pPr>
      <w:r w:rsidRPr="00E10A6C">
        <w:rPr>
          <w:rFonts w:ascii="Arial" w:hAnsi="Arial" w:cs="Arial"/>
          <w:bCs/>
          <w:sz w:val="24"/>
          <w:szCs w:val="24"/>
        </w:rPr>
        <w:t>Se realizará la especificación de objetivo general, específicos, y metodológicos, basándose en la información recopilada con anterioridad, dichos objetivos serán documentados.</w:t>
      </w:r>
    </w:p>
    <w:p w:rsidR="007109F5" w:rsidRPr="00E10A6C" w:rsidRDefault="007109F5" w:rsidP="007109F5">
      <w:pPr>
        <w:pStyle w:val="Sinespaciado"/>
        <w:tabs>
          <w:tab w:val="left" w:pos="0"/>
          <w:tab w:val="left" w:pos="5839"/>
        </w:tabs>
        <w:spacing w:line="360" w:lineRule="auto"/>
        <w:jc w:val="both"/>
        <w:rPr>
          <w:rFonts w:ascii="Arial" w:hAnsi="Arial" w:cs="Arial"/>
          <w:bCs/>
          <w:sz w:val="24"/>
          <w:szCs w:val="24"/>
        </w:rPr>
      </w:pPr>
      <w:r>
        <w:rPr>
          <w:rFonts w:ascii="Arial" w:hAnsi="Arial" w:cs="Arial"/>
          <w:bCs/>
          <w:sz w:val="24"/>
          <w:szCs w:val="24"/>
        </w:rPr>
        <w:t>En la</w:t>
      </w:r>
      <w:r w:rsidRPr="00E10A6C">
        <w:rPr>
          <w:rFonts w:ascii="Arial" w:hAnsi="Arial" w:cs="Arial"/>
          <w:bCs/>
          <w:sz w:val="24"/>
          <w:szCs w:val="24"/>
        </w:rPr>
        <w:t xml:space="preserve"> etapa de análisis, incluye la justificación del proyecto.</w:t>
      </w:r>
    </w:p>
    <w:p w:rsidR="007109F5" w:rsidRDefault="007109F5" w:rsidP="007109F5">
      <w:pPr>
        <w:pStyle w:val="Sinespaciado"/>
        <w:tabs>
          <w:tab w:val="left" w:pos="0"/>
          <w:tab w:val="left" w:pos="5839"/>
        </w:tabs>
        <w:spacing w:line="360" w:lineRule="auto"/>
        <w:jc w:val="both"/>
        <w:rPr>
          <w:rFonts w:ascii="Arial" w:hAnsi="Arial" w:cs="Arial"/>
          <w:bCs/>
          <w:sz w:val="24"/>
          <w:szCs w:val="24"/>
        </w:rPr>
      </w:pPr>
      <w:r w:rsidRPr="00E10A6C">
        <w:rPr>
          <w:rFonts w:ascii="Arial" w:hAnsi="Arial" w:cs="Arial"/>
          <w:bCs/>
          <w:sz w:val="24"/>
          <w:szCs w:val="24"/>
        </w:rPr>
        <w:t xml:space="preserve">Al finalizar esta etapa del ciclo de vida, se continuará con la siguiente que es la etapa de diseño, </w:t>
      </w:r>
      <w:r>
        <w:rPr>
          <w:rFonts w:ascii="Arial" w:hAnsi="Arial" w:cs="Arial"/>
          <w:bCs/>
          <w:sz w:val="24"/>
          <w:szCs w:val="24"/>
        </w:rPr>
        <w:t xml:space="preserve"> la etapa de diseño consta de los requisitos generales para la arquitectura del proyecto, dentro de esta etapa se integra la información recopilada de los requerimientos para poder elaborar, lo que es el diagrama de la base de datos, esta información recopilada es la que debe ir en cada una de las tablas de la base de datos, el diagrama se tiene que normalizar de acuerdo </w:t>
      </w:r>
      <w:r>
        <w:rPr>
          <w:rFonts w:ascii="Arial" w:hAnsi="Arial" w:cs="Arial"/>
          <w:bCs/>
          <w:sz w:val="24"/>
          <w:szCs w:val="24"/>
        </w:rPr>
        <w:lastRenderedPageBreak/>
        <w:t>a la 3 forma normal, ya que así evitamos redundancias de información en la base de datos, en cuanto se tenga el diagrama entidad-relación, posteriormente se pasa a realizar el diagrama relacional, este contiene la información que es indispensable para que la base de datos tenga coherencia y pueda arrojar los resultados esperados por el cliente. Teniendo el diagrama diseñado, se pasa a diseñar las tablas de la base de datos, con su nombre, atributos y métodos.</w:t>
      </w:r>
    </w:p>
    <w:p w:rsidR="007109F5" w:rsidRDefault="007109F5" w:rsidP="007109F5">
      <w:pPr>
        <w:pStyle w:val="Sinespaciado"/>
        <w:tabs>
          <w:tab w:val="left" w:pos="0"/>
          <w:tab w:val="left" w:pos="5839"/>
        </w:tabs>
        <w:spacing w:line="360" w:lineRule="auto"/>
        <w:jc w:val="both"/>
        <w:rPr>
          <w:rFonts w:ascii="Arial" w:hAnsi="Arial" w:cs="Arial"/>
          <w:bCs/>
          <w:sz w:val="24"/>
          <w:szCs w:val="24"/>
        </w:rPr>
      </w:pPr>
      <w:r>
        <w:rPr>
          <w:rFonts w:ascii="Arial" w:hAnsi="Arial" w:cs="Arial"/>
          <w:bCs/>
          <w:sz w:val="24"/>
          <w:szCs w:val="24"/>
        </w:rPr>
        <w:t>Después en la etapa de Codificación, aquí se lleva a cabo toda la programación de la base de datos, desde crear la base de datos, programar las tablas que llevará. También se insertarán los registros que el cliente quiere que lleve la base de datos.</w:t>
      </w:r>
    </w:p>
    <w:p w:rsidR="007109F5" w:rsidRDefault="007109F5" w:rsidP="007109F5">
      <w:pPr>
        <w:pStyle w:val="Sinespaciado"/>
        <w:tabs>
          <w:tab w:val="left" w:pos="0"/>
          <w:tab w:val="left" w:pos="5839"/>
        </w:tabs>
        <w:spacing w:line="360" w:lineRule="auto"/>
        <w:jc w:val="both"/>
        <w:rPr>
          <w:rFonts w:ascii="Arial" w:hAnsi="Arial" w:cs="Arial"/>
          <w:bCs/>
          <w:sz w:val="24"/>
          <w:szCs w:val="24"/>
        </w:rPr>
      </w:pPr>
      <w:r>
        <w:rPr>
          <w:rFonts w:ascii="Arial" w:hAnsi="Arial" w:cs="Arial"/>
          <w:bCs/>
          <w:sz w:val="24"/>
          <w:szCs w:val="24"/>
        </w:rPr>
        <w:t>Finalmente se realizará la etapa final de este ciclo de vida que es el de prueba, aquí se realizarán numerosas pruebas que nos permitan verificar la inserción de datos, esto mediante consultas, transacciones, todas estas pruebas deben de ir previamente documentadas, para avalar los resultados ante el cliente.</w:t>
      </w:r>
    </w:p>
    <w:p w:rsidR="007109F5" w:rsidRDefault="007109F5" w:rsidP="007109F5">
      <w:pPr>
        <w:pStyle w:val="Sinespaciado"/>
        <w:tabs>
          <w:tab w:val="left" w:pos="0"/>
          <w:tab w:val="left" w:pos="5839"/>
        </w:tabs>
        <w:spacing w:line="360" w:lineRule="auto"/>
        <w:jc w:val="both"/>
        <w:rPr>
          <w:rFonts w:ascii="Arial" w:hAnsi="Arial" w:cs="Arial"/>
          <w:bCs/>
          <w:sz w:val="24"/>
          <w:szCs w:val="24"/>
        </w:rPr>
      </w:pPr>
      <w:r>
        <w:rPr>
          <w:rFonts w:ascii="Arial" w:hAnsi="Arial" w:cs="Arial"/>
          <w:bCs/>
          <w:sz w:val="24"/>
          <w:szCs w:val="24"/>
        </w:rPr>
        <w:t>Terminado este se le entregara la aplicación funcional al cliente, y se le proporcionara un manual de usuario, que le permita poder utilizar de manera sencilla la base de datos.</w:t>
      </w:r>
    </w:p>
    <w:p w:rsidR="007109F5" w:rsidRPr="00E10A6C" w:rsidRDefault="007109F5" w:rsidP="007109F5">
      <w:pPr>
        <w:pStyle w:val="Sinespaciado"/>
        <w:tabs>
          <w:tab w:val="left" w:pos="0"/>
          <w:tab w:val="left" w:pos="5839"/>
        </w:tabs>
        <w:spacing w:line="360" w:lineRule="auto"/>
        <w:jc w:val="both"/>
        <w:rPr>
          <w:rFonts w:ascii="Arial" w:hAnsi="Arial" w:cs="Arial"/>
          <w:bCs/>
          <w:sz w:val="24"/>
          <w:szCs w:val="24"/>
        </w:rPr>
      </w:pPr>
      <w:r>
        <w:rPr>
          <w:rFonts w:ascii="Arial" w:hAnsi="Arial" w:cs="Arial"/>
          <w:bCs/>
          <w:sz w:val="24"/>
          <w:szCs w:val="24"/>
        </w:rPr>
        <w:t>Para la documentación adicional del proyecto, desde que da comienzo el proyecto se realizarán minutas por reunión, en donde se plasme todos los acuerdos, actividades pendientes de realizar, y lo que se realizó previamente.</w:t>
      </w:r>
    </w:p>
    <w:p w:rsidR="00AF01AA" w:rsidRPr="007109F5" w:rsidRDefault="00AF01AA" w:rsidP="007109F5">
      <w:pPr>
        <w:pStyle w:val="PSI-Normal"/>
        <w:rPr>
          <w:lang w:val="es-ES"/>
        </w:rPr>
      </w:pPr>
    </w:p>
    <w:p w:rsidR="007109F5" w:rsidRDefault="007109F5" w:rsidP="007109F5">
      <w:pPr>
        <w:pStyle w:val="PSI-Normal"/>
      </w:pPr>
    </w:p>
    <w:p w:rsidR="007109F5" w:rsidRPr="00281AB8" w:rsidRDefault="007109F5" w:rsidP="007109F5">
      <w:pPr>
        <w:pStyle w:val="PSI-Normal"/>
      </w:pPr>
    </w:p>
    <w:p w:rsidR="00F32C1A" w:rsidRPr="00281AB8" w:rsidRDefault="00F32C1A" w:rsidP="00F32C1A">
      <w:pPr>
        <w:pStyle w:val="PSI-Ttulo1"/>
        <w:rPr>
          <w:color w:val="000000" w:themeColor="text1"/>
        </w:rPr>
      </w:pPr>
      <w:bookmarkStart w:id="5" w:name="_Toc480373058"/>
      <w:r w:rsidRPr="00281AB8">
        <w:rPr>
          <w:color w:val="000000" w:themeColor="text1"/>
        </w:rPr>
        <w:t>Gestión de Configuración</w:t>
      </w:r>
      <w:bookmarkEnd w:id="5"/>
    </w:p>
    <w:p w:rsidR="007109F5" w:rsidRDefault="007109F5" w:rsidP="007109F5">
      <w:pPr>
        <w:pStyle w:val="Normalindentado2"/>
        <w:ind w:left="0"/>
        <w:jc w:val="both"/>
        <w:rPr>
          <w:rFonts w:cs="Arial"/>
          <w:color w:val="000000"/>
          <w:sz w:val="24"/>
          <w:lang w:val="es-ES_tradnl"/>
        </w:rPr>
      </w:pPr>
      <w:r w:rsidRPr="00805D12">
        <w:rPr>
          <w:sz w:val="24"/>
        </w:rPr>
        <w:t>Administra</w:t>
      </w:r>
      <w:r>
        <w:rPr>
          <w:sz w:val="24"/>
        </w:rPr>
        <w:t xml:space="preserve">ción </w:t>
      </w:r>
      <w:r w:rsidRPr="00805D12">
        <w:rPr>
          <w:sz w:val="24"/>
        </w:rPr>
        <w:t>el desarrollo</w:t>
      </w:r>
      <w:r>
        <w:rPr>
          <w:sz w:val="24"/>
        </w:rPr>
        <w:t xml:space="preserve"> correspondiente a el ciclo de vida </w:t>
      </w:r>
      <w:r w:rsidRPr="00805D12">
        <w:rPr>
          <w:sz w:val="24"/>
        </w:rPr>
        <w:t xml:space="preserve">del proyecto y programación el sistema responsable </w:t>
      </w:r>
      <w:r w:rsidRPr="00805D12">
        <w:rPr>
          <w:rFonts w:cs="Arial"/>
          <w:color w:val="000000"/>
          <w:sz w:val="24"/>
          <w:lang w:val="es-ES_tradnl"/>
        </w:rPr>
        <w:t>Francisco Javier Regalado Caballero</w:t>
      </w:r>
      <w:r>
        <w:rPr>
          <w:rFonts w:cs="Arial"/>
          <w:color w:val="000000"/>
          <w:sz w:val="24"/>
          <w:lang w:val="es-ES_tradnl"/>
        </w:rPr>
        <w:t>.</w:t>
      </w:r>
    </w:p>
    <w:p w:rsidR="007109F5" w:rsidRDefault="007109F5" w:rsidP="007109F5">
      <w:pPr>
        <w:pStyle w:val="Normalindentado2"/>
        <w:ind w:left="0"/>
        <w:jc w:val="both"/>
        <w:rPr>
          <w:rFonts w:cs="Arial"/>
          <w:color w:val="000000"/>
          <w:sz w:val="24"/>
          <w:lang w:val="es-ES_tradnl"/>
        </w:rPr>
      </w:pPr>
    </w:p>
    <w:p w:rsidR="007109F5" w:rsidRDefault="007109F5" w:rsidP="007109F5">
      <w:pPr>
        <w:pStyle w:val="Normalindentado2"/>
        <w:ind w:left="0"/>
        <w:jc w:val="both"/>
        <w:rPr>
          <w:sz w:val="24"/>
        </w:rPr>
      </w:pPr>
      <w:r>
        <w:rPr>
          <w:sz w:val="24"/>
        </w:rPr>
        <w:t>Análisis de requerimientos y administración hacia el sistema</w:t>
      </w:r>
      <w:r w:rsidRPr="00752D6F">
        <w:rPr>
          <w:sz w:val="24"/>
        </w:rPr>
        <w:t>, así como también programa</w:t>
      </w:r>
      <w:r>
        <w:rPr>
          <w:sz w:val="24"/>
        </w:rPr>
        <w:t xml:space="preserve">ción e inspección sobre errores en base a los requerimientos responsable </w:t>
      </w:r>
      <w:r w:rsidRPr="00752D6F">
        <w:rPr>
          <w:rFonts w:cs="Arial"/>
          <w:color w:val="000000"/>
          <w:sz w:val="24"/>
          <w:lang w:val="es-ES_tradnl"/>
        </w:rPr>
        <w:t>Everardo González Camacho</w:t>
      </w:r>
      <w:r>
        <w:rPr>
          <w:rFonts w:cs="Arial"/>
          <w:color w:val="000000"/>
          <w:sz w:val="24"/>
          <w:lang w:val="es-ES_tradnl"/>
        </w:rPr>
        <w:t>.</w:t>
      </w:r>
    </w:p>
    <w:p w:rsidR="007109F5" w:rsidRDefault="007109F5" w:rsidP="007109F5">
      <w:pPr>
        <w:pStyle w:val="Normalindentado2"/>
        <w:ind w:left="0"/>
        <w:jc w:val="both"/>
        <w:rPr>
          <w:sz w:val="24"/>
        </w:rPr>
      </w:pPr>
    </w:p>
    <w:p w:rsidR="007109F5" w:rsidRPr="00752D6F" w:rsidRDefault="007109F5" w:rsidP="007109F5">
      <w:pPr>
        <w:pStyle w:val="Fecha"/>
        <w:jc w:val="both"/>
        <w:rPr>
          <w:sz w:val="24"/>
        </w:rPr>
      </w:pPr>
      <w:r>
        <w:rPr>
          <w:sz w:val="24"/>
        </w:rPr>
        <w:t>Diseño</w:t>
      </w:r>
      <w:r w:rsidRPr="00752D6F">
        <w:rPr>
          <w:sz w:val="24"/>
        </w:rPr>
        <w:t xml:space="preserve"> la base de datos</w:t>
      </w:r>
      <w:r>
        <w:rPr>
          <w:sz w:val="24"/>
        </w:rPr>
        <w:t>, diagramas, relaciones</w:t>
      </w:r>
      <w:r w:rsidRPr="00752D6F">
        <w:rPr>
          <w:sz w:val="24"/>
        </w:rPr>
        <w:t xml:space="preserve"> y administrar el desarrollo del proyecto</w:t>
      </w:r>
      <w:r>
        <w:rPr>
          <w:sz w:val="24"/>
        </w:rPr>
        <w:t xml:space="preserve"> responsable </w:t>
      </w:r>
      <w:r w:rsidRPr="00752D6F">
        <w:rPr>
          <w:sz w:val="24"/>
        </w:rPr>
        <w:t>Myriam Bibiana Martínez Rivas</w:t>
      </w:r>
      <w:r>
        <w:rPr>
          <w:sz w:val="24"/>
        </w:rPr>
        <w:t>.</w:t>
      </w:r>
    </w:p>
    <w:p w:rsidR="008F3E98" w:rsidRPr="007109F5" w:rsidRDefault="008F3E98" w:rsidP="007109F5">
      <w:pPr>
        <w:pStyle w:val="PSI-Comentario"/>
        <w:rPr>
          <w:lang w:val="es-ES"/>
        </w:rPr>
      </w:pPr>
    </w:p>
    <w:p w:rsidR="00F32C1A" w:rsidRPr="00281AB8" w:rsidRDefault="00F32C1A" w:rsidP="00F32C1A">
      <w:pPr>
        <w:pStyle w:val="PSI-Ttulo2"/>
        <w:rPr>
          <w:color w:val="000000" w:themeColor="text1"/>
        </w:rPr>
      </w:pPr>
      <w:bookmarkStart w:id="6" w:name="_Toc480373059"/>
      <w:r w:rsidRPr="00281AB8">
        <w:rPr>
          <w:color w:val="000000" w:themeColor="text1"/>
        </w:rPr>
        <w:lastRenderedPageBreak/>
        <w:t>Organización</w:t>
      </w:r>
      <w:bookmarkEnd w:id="6"/>
    </w:p>
    <w:p w:rsidR="008F3E98" w:rsidRPr="00281AB8" w:rsidRDefault="007109F5" w:rsidP="007109F5">
      <w:pPr>
        <w:pStyle w:val="PSI-Comentario"/>
      </w:pPr>
      <w:r>
        <w:rPr>
          <w:noProof/>
          <w:lang w:val="es-MX" w:eastAsia="es-MX"/>
        </w:rPr>
        <w:drawing>
          <wp:inline distT="0" distB="0" distL="0" distR="0" wp14:anchorId="519FA724" wp14:editId="74DBE1D3">
            <wp:extent cx="5400040" cy="3214598"/>
            <wp:effectExtent l="0" t="0" r="0" b="5080"/>
            <wp:docPr id="22" name="Imagen 22" descr="C:\Users\miri\AppData\Local\Microsoft\Windows\INetCache\Content.Word\ED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i\AppData\Local\Microsoft\Windows\INetCache\Content.Word\EDT.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l="2470" t="3947" r="2262" b="3139"/>
                    <a:stretch/>
                  </pic:blipFill>
                  <pic:spPr bwMode="auto">
                    <a:xfrm>
                      <a:off x="0" y="0"/>
                      <a:ext cx="5400040" cy="3214598"/>
                    </a:xfrm>
                    <a:prstGeom prst="rect">
                      <a:avLst/>
                    </a:prstGeom>
                    <a:noFill/>
                    <a:ln>
                      <a:noFill/>
                    </a:ln>
                    <a:extLst>
                      <a:ext uri="{53640926-AAD7-44D8-BBD7-CCE9431645EC}">
                        <a14:shadowObscured xmlns:a14="http://schemas.microsoft.com/office/drawing/2010/main"/>
                      </a:ext>
                    </a:extLst>
                  </pic:spPr>
                </pic:pic>
              </a:graphicData>
            </a:graphic>
          </wp:inline>
        </w:drawing>
      </w:r>
    </w:p>
    <w:p w:rsidR="00F32C1A" w:rsidRPr="00281AB8" w:rsidRDefault="00F32C1A" w:rsidP="00F32C1A">
      <w:pPr>
        <w:pStyle w:val="PSI-Ttulo2"/>
        <w:rPr>
          <w:color w:val="000000" w:themeColor="text1"/>
        </w:rPr>
      </w:pPr>
      <w:bookmarkStart w:id="7" w:name="_Toc480373060"/>
      <w:r w:rsidRPr="00281AB8">
        <w:rPr>
          <w:color w:val="000000" w:themeColor="text1"/>
        </w:rPr>
        <w:t>Responsabilidades</w:t>
      </w:r>
      <w:bookmarkEnd w:id="7"/>
      <w:r w:rsidR="001616BE" w:rsidRPr="00281AB8">
        <w:rPr>
          <w:color w:val="000000" w:themeColor="text1"/>
        </w:rPr>
        <w:t xml:space="preserve"> </w:t>
      </w:r>
    </w:p>
    <w:p w:rsidR="007109F5" w:rsidRDefault="007109F5" w:rsidP="007109F5">
      <w:pPr>
        <w:pStyle w:val="PSI-ComentarioVieta"/>
      </w:pPr>
      <w:r w:rsidRPr="001616BE">
        <w:t>Responsabilidades de cada rol en relación con la gestión de configuración</w:t>
      </w:r>
    </w:p>
    <w:p w:rsidR="007109F5" w:rsidRDefault="007109F5" w:rsidP="007109F5">
      <w:pPr>
        <w:pStyle w:val="PSI-ComentarioVieta"/>
        <w:numPr>
          <w:ilvl w:val="0"/>
          <w:numId w:val="0"/>
        </w:numPr>
        <w:ind w:left="720"/>
      </w:pPr>
      <w:r>
        <w:t>-Administración del desarrollo, así como la documentación correspondiente del proyecto líder de equipo de trabajo.</w:t>
      </w:r>
    </w:p>
    <w:p w:rsidR="007109F5" w:rsidRDefault="007109F5" w:rsidP="007109F5">
      <w:pPr>
        <w:pStyle w:val="PSI-ComentarioVieta"/>
        <w:numPr>
          <w:ilvl w:val="0"/>
          <w:numId w:val="0"/>
        </w:numPr>
        <w:ind w:left="720"/>
      </w:pPr>
      <w:r>
        <w:t>-Analista detalles para la documentación en cuanto al proyecto y especificaciones con el cliente y estructuración en general.</w:t>
      </w:r>
    </w:p>
    <w:p w:rsidR="007109F5" w:rsidRDefault="007109F5" w:rsidP="007109F5">
      <w:pPr>
        <w:pStyle w:val="PSI-ComentarioVieta"/>
        <w:numPr>
          <w:ilvl w:val="0"/>
          <w:numId w:val="0"/>
        </w:numPr>
        <w:ind w:left="720"/>
      </w:pPr>
      <w:r>
        <w:t>-</w:t>
      </w:r>
      <w:proofErr w:type="spellStart"/>
      <w:r>
        <w:t>Tester</w:t>
      </w:r>
      <w:proofErr w:type="spellEnd"/>
      <w:r>
        <w:t xml:space="preserve"> verificación de seguimiento de una buena redacción y estructuración en cuanto a la programación del sistema. </w:t>
      </w:r>
    </w:p>
    <w:p w:rsidR="007109F5" w:rsidRDefault="007109F5" w:rsidP="007109F5">
      <w:pPr>
        <w:pStyle w:val="PSI-ComentarioVieta"/>
        <w:numPr>
          <w:ilvl w:val="0"/>
          <w:numId w:val="0"/>
        </w:numPr>
        <w:ind w:left="720"/>
      </w:pPr>
      <w:r>
        <w:t>-Diseñador del sistema corresponde a la creación de diagramas entidad relación y el relacional del sistema.</w:t>
      </w:r>
    </w:p>
    <w:p w:rsidR="007109F5" w:rsidRPr="001616BE" w:rsidRDefault="007109F5" w:rsidP="007109F5">
      <w:pPr>
        <w:pStyle w:val="PSI-ComentarioVieta"/>
        <w:numPr>
          <w:ilvl w:val="0"/>
          <w:numId w:val="0"/>
        </w:numPr>
        <w:ind w:left="720"/>
      </w:pPr>
      <w:r>
        <w:t>-Programador crear la base respecto al diagrama con los campos asignados dentro del diagrama con las relaciones correspondientes.</w:t>
      </w:r>
    </w:p>
    <w:p w:rsidR="007109F5" w:rsidRDefault="007109F5" w:rsidP="007109F5">
      <w:pPr>
        <w:pStyle w:val="PSI-ComentarioVieta"/>
      </w:pPr>
      <w:r w:rsidRPr="001616BE">
        <w:t>Responsabilidad de cada rol en el proceso de revisión, auditoria y aprobación de cambios</w:t>
      </w:r>
    </w:p>
    <w:p w:rsidR="007109F5" w:rsidRDefault="007109F5" w:rsidP="007109F5">
      <w:pPr>
        <w:pStyle w:val="PSI-ComentarioVieta"/>
        <w:numPr>
          <w:ilvl w:val="0"/>
          <w:numId w:val="0"/>
        </w:numPr>
        <w:ind w:left="720"/>
      </w:pPr>
      <w:r>
        <w:t>-Líder del proyecto explicación sobre la estructura y la formalización del proyecto, así como detalle del desarrollo.</w:t>
      </w:r>
    </w:p>
    <w:p w:rsidR="007109F5" w:rsidRDefault="007109F5" w:rsidP="007109F5">
      <w:pPr>
        <w:pStyle w:val="PSI-ComentarioVieta"/>
        <w:numPr>
          <w:ilvl w:val="0"/>
          <w:numId w:val="0"/>
        </w:numPr>
        <w:ind w:left="720"/>
      </w:pPr>
      <w:r>
        <w:t>-Analista el método para obtener los requerimientos del cliente, así como la documentación de los mismos.</w:t>
      </w:r>
    </w:p>
    <w:p w:rsidR="007109F5" w:rsidRDefault="007109F5" w:rsidP="007109F5">
      <w:pPr>
        <w:pStyle w:val="PSI-ComentarioVieta"/>
        <w:numPr>
          <w:ilvl w:val="0"/>
          <w:numId w:val="0"/>
        </w:numPr>
        <w:ind w:left="720"/>
      </w:pPr>
      <w:r>
        <w:lastRenderedPageBreak/>
        <w:t>-</w:t>
      </w:r>
      <w:proofErr w:type="spellStart"/>
      <w:r>
        <w:t>Tester</w:t>
      </w:r>
      <w:proofErr w:type="spellEnd"/>
      <w:r>
        <w:t xml:space="preserve"> verificación de seguimiento de una buena redacción y estructuración en cuanto a la programación del sistema tener las documentaciones de los errores encontrados. </w:t>
      </w:r>
    </w:p>
    <w:p w:rsidR="007109F5" w:rsidRDefault="007109F5" w:rsidP="007109F5">
      <w:pPr>
        <w:pStyle w:val="PSI-ComentarioVieta"/>
        <w:numPr>
          <w:ilvl w:val="0"/>
          <w:numId w:val="0"/>
        </w:numPr>
        <w:ind w:left="720"/>
      </w:pPr>
      <w:r>
        <w:t>-Diseñador del sistema corresponde la explicación de diagramas entidad relación y el relacional del sistema.</w:t>
      </w:r>
    </w:p>
    <w:p w:rsidR="007109F5" w:rsidRPr="001616BE" w:rsidRDefault="007109F5" w:rsidP="007109F5">
      <w:pPr>
        <w:pStyle w:val="PSI-ComentarioVieta"/>
        <w:numPr>
          <w:ilvl w:val="0"/>
          <w:numId w:val="0"/>
        </w:numPr>
        <w:ind w:left="720"/>
      </w:pPr>
      <w:r>
        <w:t>-Programador definir como se programó la base de datos y las técnicas requeridas para cumplir con los requerimientos.</w:t>
      </w:r>
    </w:p>
    <w:p w:rsidR="007109F5" w:rsidRDefault="007109F5" w:rsidP="007109F5">
      <w:pPr>
        <w:pStyle w:val="PSI-ComentarioVieta"/>
      </w:pPr>
      <w:r w:rsidRPr="001616BE">
        <w:t>Responsabilidad del usuario en el proceso de revisión, auditoria y aprobación de cambios</w:t>
      </w:r>
      <w:r>
        <w:t>]</w:t>
      </w:r>
    </w:p>
    <w:p w:rsidR="007109F5" w:rsidRDefault="007109F5" w:rsidP="007109F5">
      <w:pPr>
        <w:pStyle w:val="PSI-ComentarioVieta"/>
        <w:numPr>
          <w:ilvl w:val="0"/>
          <w:numId w:val="0"/>
        </w:numPr>
        <w:ind w:left="720"/>
      </w:pPr>
      <w:r>
        <w:t>-Evaluación de las etapas del ciclo de vida del proyecto con respecto a las fechas de finidas en la carta de inicio del proyecto.</w:t>
      </w:r>
    </w:p>
    <w:p w:rsidR="007109F5" w:rsidRPr="001616BE" w:rsidRDefault="007109F5" w:rsidP="007109F5">
      <w:pPr>
        <w:pStyle w:val="PSI-ComentarioVieta"/>
        <w:numPr>
          <w:ilvl w:val="0"/>
          <w:numId w:val="0"/>
        </w:numPr>
        <w:ind w:left="720"/>
      </w:pPr>
      <w:r>
        <w:t>-Verificación de los documentos para cumplir el propósito de la evaluación.</w:t>
      </w:r>
    </w:p>
    <w:p w:rsidR="00E31923" w:rsidRPr="00281AB8" w:rsidRDefault="00E31923" w:rsidP="00F32C1A">
      <w:pPr>
        <w:pStyle w:val="PSI-Ttulo2"/>
        <w:rPr>
          <w:color w:val="000000" w:themeColor="text1"/>
        </w:rPr>
      </w:pPr>
    </w:p>
    <w:p w:rsidR="00F32C1A" w:rsidRPr="00281AB8" w:rsidRDefault="00F32C1A" w:rsidP="00F32C1A">
      <w:pPr>
        <w:pStyle w:val="PSI-Ttulo2"/>
        <w:rPr>
          <w:color w:val="000000" w:themeColor="text1"/>
        </w:rPr>
      </w:pPr>
      <w:bookmarkStart w:id="8" w:name="_Toc480373061"/>
      <w:r w:rsidRPr="00281AB8">
        <w:rPr>
          <w:color w:val="000000" w:themeColor="text1"/>
        </w:rPr>
        <w:t>Herramientas, Entorno e Infraestructura</w:t>
      </w:r>
      <w:bookmarkEnd w:id="8"/>
    </w:p>
    <w:p w:rsidR="007109F5" w:rsidRDefault="007109F5" w:rsidP="007109F5">
      <w:pPr>
        <w:pStyle w:val="PSI-Comentario"/>
      </w:pPr>
      <w:r>
        <w:t xml:space="preserve">El software que se implementó en </w:t>
      </w:r>
      <w:r w:rsidR="00E30ABC">
        <w:t xml:space="preserve">el desarrollo del proyecto fue MySQL </w:t>
      </w:r>
      <w:proofErr w:type="spellStart"/>
      <w:r>
        <w:t>workbech</w:t>
      </w:r>
      <w:proofErr w:type="spellEnd"/>
      <w:r>
        <w:t xml:space="preserve"> el cual nos fue de gran ayuda para diseñar nuestra base de datos mediante un diagrama para luego crearla</w:t>
      </w:r>
      <w:r w:rsidR="00E30ABC">
        <w:t xml:space="preserve">, otro software fue </w:t>
      </w:r>
      <w:proofErr w:type="spellStart"/>
      <w:r w:rsidR="00E30ABC">
        <w:t>W</w:t>
      </w:r>
      <w:r>
        <w:t>ampser</w:t>
      </w:r>
      <w:r w:rsidR="00E30ABC">
        <w:t>ver</w:t>
      </w:r>
      <w:proofErr w:type="spellEnd"/>
      <w:r w:rsidR="00E30ABC">
        <w:t xml:space="preserve"> el cual contiene apache, y </w:t>
      </w:r>
      <w:proofErr w:type="spellStart"/>
      <w:r w:rsidR="00E30ABC">
        <w:t>M</w:t>
      </w:r>
      <w:r>
        <w:t>ysql</w:t>
      </w:r>
      <w:proofErr w:type="spellEnd"/>
      <w:r>
        <w:t xml:space="preserve"> el cual tuvo alojado el proyecto durante el desarrollo debido a que es más fácil trabajar localmente dentro de los equipos o herramientas de trabajo.</w:t>
      </w:r>
    </w:p>
    <w:p w:rsidR="007109F5" w:rsidRDefault="007109F5" w:rsidP="007109F5">
      <w:pPr>
        <w:pStyle w:val="PSI-Comentario"/>
      </w:pPr>
      <w:r>
        <w:t xml:space="preserve">Así como también de un navegador para el momento de la programación ir viendo los detalles, también se utilizaron varios procesadores </w:t>
      </w:r>
      <w:r w:rsidR="00E30ABC">
        <w:t xml:space="preserve">de texto como los son office y </w:t>
      </w:r>
      <w:proofErr w:type="spellStart"/>
      <w:r w:rsidR="00E30ABC">
        <w:t>S</w:t>
      </w:r>
      <w:r>
        <w:t>ubline</w:t>
      </w:r>
      <w:proofErr w:type="spellEnd"/>
      <w:r>
        <w:t xml:space="preserve"> para programar ya que este último es mucho más cómodo para el código ya que lo muestra en colores.</w:t>
      </w:r>
    </w:p>
    <w:p w:rsidR="008F3E98" w:rsidRDefault="008F3E98" w:rsidP="007109F5">
      <w:pPr>
        <w:pStyle w:val="PSI-Comentario"/>
      </w:pPr>
    </w:p>
    <w:p w:rsidR="00E30ABC" w:rsidRPr="00281AB8" w:rsidRDefault="00E30ABC" w:rsidP="007109F5">
      <w:pPr>
        <w:pStyle w:val="PSI-Comentario"/>
      </w:pPr>
    </w:p>
    <w:p w:rsidR="001235A0" w:rsidRPr="00281AB8" w:rsidRDefault="001235A0" w:rsidP="001235A0">
      <w:pPr>
        <w:pStyle w:val="PSI-Ttulo3"/>
        <w:rPr>
          <w:color w:val="000000" w:themeColor="text1"/>
        </w:rPr>
      </w:pPr>
      <w:bookmarkStart w:id="9" w:name="_Toc480373062"/>
      <w:r w:rsidRPr="00281AB8">
        <w:rPr>
          <w:color w:val="000000" w:themeColor="text1"/>
        </w:rPr>
        <w:lastRenderedPageBreak/>
        <w:t>Herramientas</w:t>
      </w:r>
      <w:bookmarkEnd w:id="9"/>
      <w:r w:rsidR="00EC15FA" w:rsidRPr="00281AB8">
        <w:rPr>
          <w:color w:val="000000" w:themeColor="text1"/>
        </w:rPr>
        <w:t xml:space="preserve"> </w:t>
      </w:r>
    </w:p>
    <w:p w:rsidR="00E30ABC" w:rsidRDefault="00E30ABC" w:rsidP="00E30ABC">
      <w:pPr>
        <w:pStyle w:val="PSI-Comentario"/>
      </w:pPr>
      <w:r>
        <w:t>El hardware que se utilizó para la creación del presente proyecto fue una laptop de marca Gateway con 200Gb de disco duro y 4 Gb de RAM con un sistema basado en 64 bits con Windows 10, una Acer de 500 Gb de disco duro y 4 Gb de memoria RAM un sistema de 64 bits con Windows 7 Home Basic con un procesador Intel, una laptop marca Toshiba con 500Gb de disco duro, 4 Gb de memoria RAM con un sistema basado en 64 bits, procesador AMD 6 con Windows 10, estos equipos son el hardware que se utilizó para la elaboración del proyecto y finalización del mismo.</w:t>
      </w:r>
    </w:p>
    <w:p w:rsidR="00E30ABC" w:rsidRPr="00281AB8" w:rsidRDefault="00E30ABC" w:rsidP="00E30ABC">
      <w:pPr>
        <w:pStyle w:val="PSI-Comentario"/>
      </w:pPr>
    </w:p>
    <w:p w:rsidR="00F32C1A" w:rsidRPr="00281AB8" w:rsidRDefault="00F32C1A" w:rsidP="00F32C1A">
      <w:pPr>
        <w:pStyle w:val="PSI-Ttulo1"/>
        <w:rPr>
          <w:color w:val="000000" w:themeColor="text1"/>
        </w:rPr>
      </w:pPr>
      <w:bookmarkStart w:id="10" w:name="_Toc480373063"/>
      <w:r w:rsidRPr="00E30ABC">
        <w:rPr>
          <w:color w:val="000000" w:themeColor="text1"/>
        </w:rPr>
        <w:t>Programa de la Gestión de Configuración</w:t>
      </w:r>
      <w:bookmarkEnd w:id="10"/>
    </w:p>
    <w:p w:rsidR="008F3E98" w:rsidRPr="00281AB8" w:rsidRDefault="008F3E98" w:rsidP="00F32C1A">
      <w:pPr>
        <w:pStyle w:val="PSI-Ttulo1"/>
        <w:rPr>
          <w:color w:val="000000" w:themeColor="text1"/>
        </w:rPr>
      </w:pPr>
    </w:p>
    <w:p w:rsidR="00F32C1A" w:rsidRPr="008F425F" w:rsidRDefault="00237E13" w:rsidP="008F425F">
      <w:pPr>
        <w:pStyle w:val="PSI-Ttulo2"/>
        <w:spacing w:line="360" w:lineRule="auto"/>
        <w:rPr>
          <w:rFonts w:ascii="Arial" w:hAnsi="Arial" w:cs="Arial"/>
          <w:color w:val="000000" w:themeColor="text1"/>
          <w:sz w:val="24"/>
          <w:szCs w:val="24"/>
        </w:rPr>
      </w:pPr>
      <w:bookmarkStart w:id="11" w:name="_Toc480373064"/>
      <w:r w:rsidRPr="008F425F">
        <w:rPr>
          <w:rFonts w:ascii="Arial" w:hAnsi="Arial" w:cs="Arial"/>
          <w:color w:val="000000" w:themeColor="text1"/>
          <w:sz w:val="24"/>
          <w:szCs w:val="24"/>
        </w:rPr>
        <w:t>Identificación de la Configuración</w:t>
      </w:r>
      <w:bookmarkEnd w:id="11"/>
    </w:p>
    <w:p w:rsidR="00E8647C" w:rsidRPr="008F425F" w:rsidRDefault="00033DCE" w:rsidP="008F425F">
      <w:pPr>
        <w:pStyle w:val="PSI-Ttulo3"/>
        <w:spacing w:line="360" w:lineRule="auto"/>
        <w:rPr>
          <w:rFonts w:ascii="Arial" w:hAnsi="Arial" w:cs="Arial"/>
          <w:color w:val="000000" w:themeColor="text1"/>
          <w:sz w:val="24"/>
          <w:szCs w:val="24"/>
        </w:rPr>
      </w:pPr>
      <w:bookmarkStart w:id="12" w:name="_Toc480373065"/>
      <w:r w:rsidRPr="008F425F">
        <w:rPr>
          <w:rFonts w:ascii="Arial" w:hAnsi="Arial" w:cs="Arial"/>
          <w:color w:val="000000" w:themeColor="text1"/>
          <w:sz w:val="24"/>
          <w:szCs w:val="24"/>
        </w:rPr>
        <w:t>Elementos de Configuración</w:t>
      </w:r>
      <w:bookmarkEnd w:id="12"/>
    </w:p>
    <w:p w:rsidR="00E8647C" w:rsidRDefault="00E8647C" w:rsidP="00E8647C">
      <w:pPr>
        <w:ind w:firstLine="708"/>
        <w:rPr>
          <w:rFonts w:ascii="Arial" w:hAnsi="Arial" w:cs="Arial"/>
          <w:b/>
          <w:sz w:val="32"/>
        </w:rPr>
      </w:pPr>
    </w:p>
    <w:p w:rsidR="00E8647C" w:rsidRDefault="00E8647C" w:rsidP="00E8647C">
      <w:pPr>
        <w:ind w:firstLine="708"/>
        <w:rPr>
          <w:rFonts w:ascii="Arial" w:hAnsi="Arial" w:cs="Arial"/>
          <w:b/>
          <w:sz w:val="32"/>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sidRPr="00FA4A77">
              <w:rPr>
                <w:rFonts w:ascii="Arial" w:hAnsi="Arial" w:cs="Arial"/>
                <w:sz w:val="24"/>
                <w:szCs w:val="24"/>
              </w:rPr>
              <w:t>1.0</w:t>
            </w:r>
          </w:p>
        </w:tc>
        <w:tc>
          <w:tcPr>
            <w:tcW w:w="4247" w:type="dxa"/>
          </w:tcPr>
          <w:p w:rsidR="00E8647C" w:rsidRPr="00FA4A77"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A4A77">
              <w:rPr>
                <w:rFonts w:ascii="Arial" w:hAnsi="Arial" w:cs="Arial"/>
                <w:sz w:val="24"/>
                <w:szCs w:val="24"/>
              </w:rPr>
              <w:t>Análisis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En esta fase de desarrolla todo el proceso de inicio de proyecto, así como las entrevistas al cliente por lo que mediante estas se obtienen los requerimientos. </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Actividades.</w:t>
            </w:r>
          </w:p>
        </w:tc>
        <w:tc>
          <w:tcPr>
            <w:tcW w:w="4247" w:type="dxa"/>
          </w:tcPr>
          <w:p w:rsidR="00E8647C" w:rsidRPr="00D36F6C" w:rsidRDefault="00E8647C" w:rsidP="00E8647C">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F6C">
              <w:rPr>
                <w:rFonts w:ascii="Arial" w:hAnsi="Arial" w:cs="Arial"/>
                <w:sz w:val="24"/>
                <w:szCs w:val="24"/>
              </w:rPr>
              <w:t>Determinar el inicio-fin del proyecto.</w:t>
            </w:r>
          </w:p>
          <w:p w:rsidR="00E8647C" w:rsidRPr="00D36F6C" w:rsidRDefault="00E8647C" w:rsidP="00E8647C">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F6C">
              <w:rPr>
                <w:rFonts w:ascii="Arial" w:hAnsi="Arial" w:cs="Arial"/>
                <w:sz w:val="24"/>
                <w:szCs w:val="24"/>
              </w:rPr>
              <w:t>Recolección de datos.</w:t>
            </w:r>
          </w:p>
          <w:p w:rsidR="00E8647C" w:rsidRPr="00D36F6C" w:rsidRDefault="00E8647C" w:rsidP="00E8647C">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F6C">
              <w:rPr>
                <w:rFonts w:ascii="Arial" w:hAnsi="Arial" w:cs="Arial"/>
                <w:sz w:val="24"/>
                <w:szCs w:val="24"/>
              </w:rPr>
              <w:t>Especificación de requerimientos funcionales y no funcionales.</w:t>
            </w:r>
          </w:p>
          <w:p w:rsidR="00E8647C" w:rsidRPr="00D36F6C" w:rsidRDefault="00E8647C" w:rsidP="00E8647C">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F6C">
              <w:rPr>
                <w:rFonts w:ascii="Arial" w:hAnsi="Arial" w:cs="Arial"/>
                <w:sz w:val="24"/>
                <w:szCs w:val="24"/>
              </w:rPr>
              <w:t>Especificación de objetivos.</w:t>
            </w:r>
          </w:p>
          <w:p w:rsidR="00E8647C" w:rsidRPr="00D36F6C" w:rsidRDefault="00E8647C" w:rsidP="00E8647C">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F6C">
              <w:rPr>
                <w:rFonts w:ascii="Arial" w:hAnsi="Arial" w:cs="Arial"/>
                <w:sz w:val="24"/>
                <w:szCs w:val="24"/>
              </w:rPr>
              <w:t>Justificación del proyecto.</w:t>
            </w:r>
          </w:p>
          <w:p w:rsidR="00E8647C" w:rsidRPr="00D36F6C"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mes.</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b/>
                <w:sz w:val="32"/>
              </w:rPr>
            </w:pP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Pr="00EE385E"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Determinar el inicio y fin del proyecto</w:t>
            </w:r>
          </w:p>
        </w:tc>
      </w:tr>
    </w:tbl>
    <w:p w:rsidR="00E8647C" w:rsidRDefault="00E8647C" w:rsidP="00E8647C">
      <w:pPr>
        <w:ind w:firstLine="708"/>
        <w:rPr>
          <w:rFonts w:ascii="Arial" w:hAnsi="Arial" w:cs="Arial"/>
          <w:b/>
          <w:sz w:val="32"/>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Pr>
                <w:rFonts w:ascii="Arial" w:hAnsi="Arial" w:cs="Arial"/>
                <w:sz w:val="24"/>
                <w:szCs w:val="24"/>
              </w:rPr>
              <w:t>1.1</w:t>
            </w:r>
          </w:p>
        </w:tc>
        <w:tc>
          <w:tcPr>
            <w:tcW w:w="4247" w:type="dxa"/>
          </w:tcPr>
          <w:p w:rsidR="00E8647C" w:rsidRPr="00FA4A77"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Determinar el inicio y fin del proyecto.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En esta sección se establecen el inicio y fin. </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Actividades.</w:t>
            </w:r>
          </w:p>
        </w:tc>
        <w:tc>
          <w:tcPr>
            <w:tcW w:w="4247" w:type="dxa"/>
          </w:tcPr>
          <w:p w:rsidR="00E8647C" w:rsidRPr="00CF5E1D" w:rsidRDefault="00E8647C" w:rsidP="00E8647C">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5E1D">
              <w:rPr>
                <w:rFonts w:ascii="Arial" w:hAnsi="Arial" w:cs="Arial"/>
                <w:sz w:val="24"/>
                <w:szCs w:val="24"/>
              </w:rPr>
              <w:t>Realizar el acta de inicio.</w:t>
            </w:r>
          </w:p>
          <w:p w:rsidR="00E8647C" w:rsidRPr="00CF5E1D" w:rsidRDefault="00E8647C" w:rsidP="00E8647C">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Realizar </w:t>
            </w:r>
            <w:proofErr w:type="spellStart"/>
            <w:r>
              <w:rPr>
                <w:rFonts w:ascii="Arial" w:hAnsi="Arial" w:cs="Arial"/>
                <w:sz w:val="24"/>
                <w:szCs w:val="24"/>
              </w:rPr>
              <w:t>M</w:t>
            </w:r>
            <w:r w:rsidRPr="00CF5E1D">
              <w:rPr>
                <w:rFonts w:ascii="Arial" w:hAnsi="Arial" w:cs="Arial"/>
                <w:sz w:val="24"/>
                <w:szCs w:val="24"/>
              </w:rPr>
              <w:t>ilestones</w:t>
            </w:r>
            <w:proofErr w:type="spellEnd"/>
            <w:r w:rsidRPr="00CF5E1D">
              <w:rPr>
                <w:rFonts w:ascii="Arial" w:hAnsi="Arial" w:cs="Arial"/>
                <w:sz w:val="24"/>
                <w:szCs w:val="24"/>
              </w:rPr>
              <w:t>.</w:t>
            </w:r>
          </w:p>
          <w:p w:rsidR="00E8647C" w:rsidRPr="00CF5E1D" w:rsidRDefault="00E8647C" w:rsidP="00E8647C">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5E1D">
              <w:rPr>
                <w:rFonts w:ascii="Arial" w:hAnsi="Arial" w:cs="Arial"/>
                <w:sz w:val="24"/>
                <w:szCs w:val="24"/>
              </w:rPr>
              <w:t xml:space="preserve">Realizar </w:t>
            </w:r>
            <w:proofErr w:type="spellStart"/>
            <w:r>
              <w:rPr>
                <w:rFonts w:ascii="Arial" w:hAnsi="Arial" w:cs="Arial"/>
                <w:sz w:val="24"/>
                <w:szCs w:val="24"/>
              </w:rPr>
              <w:t>D</w:t>
            </w:r>
            <w:r w:rsidRPr="00CF5E1D">
              <w:rPr>
                <w:rFonts w:ascii="Arial" w:hAnsi="Arial" w:cs="Arial"/>
                <w:sz w:val="24"/>
                <w:szCs w:val="24"/>
              </w:rPr>
              <w:t>eliverables</w:t>
            </w:r>
            <w:proofErr w:type="spellEnd"/>
            <w:r w:rsidRPr="00CF5E1D">
              <w:rPr>
                <w:rFonts w:ascii="Arial" w:hAnsi="Arial" w:cs="Arial"/>
                <w:sz w:val="24"/>
                <w:szCs w:val="24"/>
              </w:rPr>
              <w:t>.</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semana.</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Pr="005B2C23"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Análisis</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Pr="00F576D4"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Realizar el acta de inicio</w:t>
            </w:r>
          </w:p>
        </w:tc>
      </w:tr>
    </w:tbl>
    <w:p w:rsidR="00E8647C" w:rsidRDefault="00E8647C" w:rsidP="00E8647C">
      <w:pPr>
        <w:ind w:firstLine="708"/>
        <w:rPr>
          <w:rFonts w:ascii="Arial" w:hAnsi="Arial" w:cs="Arial"/>
          <w:sz w:val="24"/>
          <w:szCs w:val="24"/>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Pr>
                <w:rFonts w:ascii="Arial" w:hAnsi="Arial" w:cs="Arial"/>
                <w:sz w:val="24"/>
                <w:szCs w:val="24"/>
              </w:rPr>
              <w:t>1.1.1</w:t>
            </w:r>
          </w:p>
        </w:tc>
        <w:tc>
          <w:tcPr>
            <w:tcW w:w="4247" w:type="dxa"/>
          </w:tcPr>
          <w:p w:rsidR="00E8647C" w:rsidRPr="00FA4A77"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Realizar el acta de inicio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Aquí se realiza la descripción del proyecto como por ejemplo el nombre del proyecto, así como la información general.</w:t>
            </w:r>
          </w:p>
        </w:tc>
      </w:tr>
      <w:tr w:rsidR="00E8647C" w:rsidTr="008F425F">
        <w:trPr>
          <w:trHeight w:val="708"/>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Actividades.</w:t>
            </w:r>
          </w:p>
        </w:tc>
        <w:tc>
          <w:tcPr>
            <w:tcW w:w="4247" w:type="dxa"/>
          </w:tcPr>
          <w:p w:rsidR="00E8647C"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Responsable.</w:t>
            </w:r>
          </w:p>
          <w:p w:rsidR="00E8647C"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Equipo de trabajo.</w:t>
            </w:r>
          </w:p>
          <w:p w:rsidR="00E8647C"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Objetivo general.</w:t>
            </w:r>
          </w:p>
          <w:p w:rsidR="00E8647C"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Valor.</w:t>
            </w:r>
          </w:p>
          <w:p w:rsidR="00E8647C"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Departamento.</w:t>
            </w:r>
          </w:p>
          <w:p w:rsidR="00E8647C"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Anticipo.</w:t>
            </w:r>
          </w:p>
          <w:p w:rsidR="00E8647C"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Duración del proyecto.</w:t>
            </w:r>
          </w:p>
          <w:p w:rsidR="00E8647C"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Fecha de inicio.</w:t>
            </w:r>
          </w:p>
          <w:p w:rsidR="00E8647C"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Entrega del reporte final.</w:t>
            </w:r>
          </w:p>
          <w:p w:rsidR="00E8647C" w:rsidRPr="00CF5E1D"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Fecha de entrega del proyecto.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día.</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Pr="00725E99"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Determinar inicio y final del proyecto</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Pr="002255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Realizar </w:t>
            </w:r>
            <w:proofErr w:type="spellStart"/>
            <w:r>
              <w:rPr>
                <w:rFonts w:ascii="Arial" w:hAnsi="Arial" w:cs="Arial"/>
                <w:sz w:val="24"/>
              </w:rPr>
              <w:t>Milestones</w:t>
            </w:r>
            <w:proofErr w:type="spellEnd"/>
          </w:p>
        </w:tc>
      </w:tr>
    </w:tbl>
    <w:p w:rsidR="00E8647C" w:rsidRDefault="00E8647C" w:rsidP="00E8647C">
      <w:pPr>
        <w:ind w:firstLine="708"/>
        <w:rPr>
          <w:rFonts w:ascii="Arial" w:hAnsi="Arial" w:cs="Arial"/>
          <w:sz w:val="24"/>
          <w:szCs w:val="24"/>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Pr>
                <w:rFonts w:ascii="Arial" w:hAnsi="Arial" w:cs="Arial"/>
                <w:sz w:val="24"/>
                <w:szCs w:val="24"/>
              </w:rPr>
              <w:t>1.1.2</w:t>
            </w:r>
          </w:p>
        </w:tc>
        <w:tc>
          <w:tcPr>
            <w:tcW w:w="4247" w:type="dxa"/>
          </w:tcPr>
          <w:p w:rsidR="00E8647C" w:rsidRPr="00FA4A77"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 xml:space="preserve">Realizar </w:t>
            </w:r>
            <w:proofErr w:type="spellStart"/>
            <w:r>
              <w:rPr>
                <w:rFonts w:ascii="Arial" w:hAnsi="Arial" w:cs="Arial"/>
                <w:sz w:val="24"/>
                <w:szCs w:val="24"/>
              </w:rPr>
              <w:t>Milestones</w:t>
            </w:r>
            <w:proofErr w:type="spellEnd"/>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Aquí se conocerá cuanto será el avance del proyecto en determinado tiempo establecido por el equipo de trabajo.</w:t>
            </w:r>
          </w:p>
        </w:tc>
      </w:tr>
      <w:tr w:rsidR="00E8647C" w:rsidTr="008F425F">
        <w:trPr>
          <w:trHeight w:val="708"/>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Actividades.</w:t>
            </w:r>
          </w:p>
        </w:tc>
        <w:tc>
          <w:tcPr>
            <w:tcW w:w="4247" w:type="dxa"/>
          </w:tcPr>
          <w:p w:rsidR="00E8647C"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Conocer el estado del desarrollo del proyecto.</w:t>
            </w:r>
          </w:p>
          <w:p w:rsidR="00E8647C" w:rsidRPr="00CF5E1D"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Administrar los recursos.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lastRenderedPageBreak/>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semana.</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Pr="004A5100"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Realizar acta de inicio</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Pr="00BC1F39"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Realizar </w:t>
            </w:r>
            <w:proofErr w:type="spellStart"/>
            <w:r>
              <w:rPr>
                <w:rFonts w:ascii="Arial" w:hAnsi="Arial" w:cs="Arial"/>
                <w:sz w:val="24"/>
              </w:rPr>
              <w:t>Deliverables</w:t>
            </w:r>
            <w:proofErr w:type="spellEnd"/>
          </w:p>
        </w:tc>
      </w:tr>
    </w:tbl>
    <w:p w:rsidR="00E8647C" w:rsidRDefault="00E8647C" w:rsidP="00E8647C">
      <w:pPr>
        <w:ind w:firstLine="708"/>
        <w:rPr>
          <w:rFonts w:ascii="Arial" w:hAnsi="Arial" w:cs="Arial"/>
          <w:sz w:val="24"/>
          <w:szCs w:val="24"/>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Pr>
                <w:rFonts w:ascii="Arial" w:hAnsi="Arial" w:cs="Arial"/>
                <w:sz w:val="24"/>
                <w:szCs w:val="24"/>
              </w:rPr>
              <w:t>1.1.3</w:t>
            </w:r>
          </w:p>
        </w:tc>
        <w:tc>
          <w:tcPr>
            <w:tcW w:w="4247" w:type="dxa"/>
          </w:tcPr>
          <w:p w:rsidR="00E8647C" w:rsidRPr="00FA4A77"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 xml:space="preserve">Realizar </w:t>
            </w:r>
            <w:proofErr w:type="spellStart"/>
            <w:r>
              <w:rPr>
                <w:rFonts w:ascii="Arial" w:hAnsi="Arial" w:cs="Arial"/>
                <w:sz w:val="24"/>
                <w:szCs w:val="24"/>
              </w:rPr>
              <w:t>Deliverables</w:t>
            </w:r>
            <w:proofErr w:type="spellEnd"/>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Aquí se generan documentos o informes de los avances del proyecto.</w:t>
            </w:r>
          </w:p>
        </w:tc>
      </w:tr>
      <w:tr w:rsidR="00E8647C" w:rsidTr="008F425F">
        <w:trPr>
          <w:trHeight w:val="708"/>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Actividades.</w:t>
            </w:r>
          </w:p>
        </w:tc>
        <w:tc>
          <w:tcPr>
            <w:tcW w:w="4247" w:type="dxa"/>
          </w:tcPr>
          <w:p w:rsidR="00E8647C"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Minutas de reunión.</w:t>
            </w:r>
          </w:p>
          <w:p w:rsidR="00E8647C"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Acta de inicio.</w:t>
            </w:r>
          </w:p>
          <w:p w:rsidR="00E8647C" w:rsidRPr="00CF5E1D"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Currículos.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 meses durante el desarrollo del proyecto.</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Pr="000F11A0"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Realizar </w:t>
            </w:r>
            <w:proofErr w:type="spellStart"/>
            <w:r>
              <w:rPr>
                <w:rFonts w:ascii="Arial" w:hAnsi="Arial" w:cs="Arial"/>
                <w:sz w:val="24"/>
              </w:rPr>
              <w:t>Milestones</w:t>
            </w:r>
            <w:proofErr w:type="spellEnd"/>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Pr="00B464A9"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Recolección de datos</w:t>
            </w:r>
          </w:p>
        </w:tc>
      </w:tr>
    </w:tbl>
    <w:p w:rsidR="00E8647C" w:rsidRDefault="00E8647C" w:rsidP="00E8647C">
      <w:pPr>
        <w:ind w:firstLine="708"/>
        <w:rPr>
          <w:rFonts w:ascii="Arial" w:hAnsi="Arial" w:cs="Arial"/>
          <w:sz w:val="24"/>
          <w:szCs w:val="24"/>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Pr>
                <w:rFonts w:ascii="Arial" w:hAnsi="Arial" w:cs="Arial"/>
                <w:sz w:val="24"/>
                <w:szCs w:val="24"/>
              </w:rPr>
              <w:t>1.2</w:t>
            </w:r>
          </w:p>
        </w:tc>
        <w:tc>
          <w:tcPr>
            <w:tcW w:w="4247" w:type="dxa"/>
          </w:tcPr>
          <w:p w:rsidR="00E8647C" w:rsidRPr="00FA4A77"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Recolección de datos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Aquí se obtienen los documentos generados durante el proyecto.</w:t>
            </w:r>
          </w:p>
        </w:tc>
      </w:tr>
      <w:tr w:rsidR="00E8647C" w:rsidTr="008F425F">
        <w:trPr>
          <w:trHeight w:val="708"/>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Actividades.</w:t>
            </w:r>
          </w:p>
        </w:tc>
        <w:tc>
          <w:tcPr>
            <w:tcW w:w="4247" w:type="dxa"/>
          </w:tcPr>
          <w:p w:rsidR="00E8647C" w:rsidRPr="00CF5E1D"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Documentación de datos.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semana.</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Pr="00916E37"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Realizar </w:t>
            </w:r>
            <w:proofErr w:type="spellStart"/>
            <w:r>
              <w:rPr>
                <w:rFonts w:ascii="Arial" w:hAnsi="Arial" w:cs="Arial"/>
                <w:sz w:val="24"/>
              </w:rPr>
              <w:t>deliverables</w:t>
            </w:r>
            <w:proofErr w:type="spellEnd"/>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Pr="00F30C2F"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Documentación de datos</w:t>
            </w:r>
          </w:p>
        </w:tc>
      </w:tr>
    </w:tbl>
    <w:p w:rsidR="00E8647C" w:rsidRDefault="00E8647C" w:rsidP="00E8647C">
      <w:pPr>
        <w:rPr>
          <w:rFonts w:ascii="Arial" w:hAnsi="Arial" w:cs="Arial"/>
          <w:sz w:val="24"/>
          <w:szCs w:val="24"/>
        </w:rPr>
      </w:pPr>
    </w:p>
    <w:p w:rsidR="00E8647C" w:rsidRDefault="00E8647C" w:rsidP="00E8647C">
      <w:pPr>
        <w:rPr>
          <w:rFonts w:ascii="Arial" w:hAnsi="Arial" w:cs="Arial"/>
          <w:sz w:val="24"/>
          <w:szCs w:val="24"/>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Pr>
                <w:rFonts w:ascii="Arial" w:hAnsi="Arial" w:cs="Arial"/>
                <w:sz w:val="24"/>
                <w:szCs w:val="24"/>
              </w:rPr>
              <w:t>1.2.1</w:t>
            </w:r>
          </w:p>
        </w:tc>
        <w:tc>
          <w:tcPr>
            <w:tcW w:w="4247" w:type="dxa"/>
          </w:tcPr>
          <w:p w:rsidR="00E8647C" w:rsidRPr="00FA4A77"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Documentación de datos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Aquí se obtienen los documentos generados en las etapas del proyecto como en la de inicio o fin.</w:t>
            </w:r>
          </w:p>
        </w:tc>
      </w:tr>
      <w:tr w:rsidR="00E8647C" w:rsidTr="008F425F">
        <w:trPr>
          <w:trHeight w:val="708"/>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Actividades.</w:t>
            </w:r>
          </w:p>
        </w:tc>
        <w:tc>
          <w:tcPr>
            <w:tcW w:w="4247" w:type="dxa"/>
          </w:tcPr>
          <w:p w:rsidR="00E8647C" w:rsidRPr="00CF5E1D" w:rsidRDefault="00E8647C" w:rsidP="00E8647C">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Documentación de datos.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semana.</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Pr="003943F8"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Recolección de datos</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Pr="00317944"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Especificación de requerimientos funcionales</w:t>
            </w:r>
          </w:p>
        </w:tc>
      </w:tr>
    </w:tbl>
    <w:p w:rsidR="00E8647C" w:rsidRDefault="00E8647C" w:rsidP="00E8647C">
      <w:pPr>
        <w:rPr>
          <w:rFonts w:ascii="Arial" w:hAnsi="Arial" w:cs="Arial"/>
          <w:sz w:val="24"/>
          <w:szCs w:val="24"/>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Pr>
                <w:rFonts w:ascii="Arial" w:hAnsi="Arial" w:cs="Arial"/>
                <w:sz w:val="24"/>
                <w:szCs w:val="24"/>
              </w:rPr>
              <w:t>1.3</w:t>
            </w:r>
          </w:p>
        </w:tc>
        <w:tc>
          <w:tcPr>
            <w:tcW w:w="4247" w:type="dxa"/>
          </w:tcPr>
          <w:p w:rsidR="00E8647C" w:rsidRPr="00FA4A77"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 xml:space="preserve">Especificación de </w:t>
            </w:r>
            <w:r>
              <w:rPr>
                <w:rFonts w:ascii="Arial" w:hAnsi="Arial" w:cs="Arial"/>
                <w:b w:val="0"/>
                <w:sz w:val="24"/>
                <w:szCs w:val="24"/>
              </w:rPr>
              <w:t>requerimientos funcionales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define el funcionamiento del software.</w:t>
            </w:r>
          </w:p>
        </w:tc>
      </w:tr>
      <w:tr w:rsidR="00E8647C" w:rsidTr="008F425F">
        <w:trPr>
          <w:trHeight w:val="708"/>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Actividades.</w:t>
            </w:r>
          </w:p>
        </w:tc>
        <w:tc>
          <w:tcPr>
            <w:tcW w:w="4247" w:type="dxa"/>
          </w:tcPr>
          <w:p w:rsidR="00E8647C" w:rsidRPr="00CF5E1D" w:rsidRDefault="00E8647C" w:rsidP="00E8647C">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Documentación de requerimientos funcionales.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día.</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Pr="00A316CF"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Documentación de datos</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Pr="00077B44"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Documentación de requerimientos funcionales</w:t>
            </w:r>
          </w:p>
        </w:tc>
      </w:tr>
    </w:tbl>
    <w:p w:rsidR="00E8647C" w:rsidRDefault="00E8647C" w:rsidP="00E8647C">
      <w:pPr>
        <w:rPr>
          <w:rFonts w:ascii="Arial" w:hAnsi="Arial" w:cs="Arial"/>
          <w:sz w:val="24"/>
          <w:szCs w:val="24"/>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Pr>
                <w:rFonts w:ascii="Arial" w:hAnsi="Arial" w:cs="Arial"/>
                <w:sz w:val="24"/>
                <w:szCs w:val="24"/>
              </w:rPr>
              <w:t>1.3.1</w:t>
            </w:r>
          </w:p>
        </w:tc>
        <w:tc>
          <w:tcPr>
            <w:tcW w:w="4247" w:type="dxa"/>
          </w:tcPr>
          <w:p w:rsidR="00E8647C" w:rsidRPr="00FA4A77"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 xml:space="preserve">Documentación de </w:t>
            </w:r>
            <w:r>
              <w:rPr>
                <w:rFonts w:ascii="Arial" w:hAnsi="Arial" w:cs="Arial"/>
                <w:b w:val="0"/>
                <w:sz w:val="24"/>
                <w:szCs w:val="24"/>
              </w:rPr>
              <w:t>requerimientos funcionales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define como llevara a cabo el software los procesos y acciones.</w:t>
            </w:r>
          </w:p>
        </w:tc>
      </w:tr>
      <w:tr w:rsidR="00E8647C" w:rsidTr="008F425F">
        <w:trPr>
          <w:trHeight w:val="708"/>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Actividades.</w:t>
            </w:r>
          </w:p>
        </w:tc>
        <w:tc>
          <w:tcPr>
            <w:tcW w:w="4247" w:type="dxa"/>
          </w:tcPr>
          <w:p w:rsidR="00E8647C" w:rsidRPr="00CF5E1D" w:rsidRDefault="00E8647C" w:rsidP="00E8647C">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Procedimientos.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día.</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Pr="007E080E"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Especificación de requerimientos funcionales</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Pr="003940B4"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Especificación de requerimientos no funcionales</w:t>
            </w:r>
          </w:p>
        </w:tc>
      </w:tr>
    </w:tbl>
    <w:p w:rsidR="00E8647C" w:rsidRDefault="00E8647C" w:rsidP="00E8647C">
      <w:pPr>
        <w:rPr>
          <w:rFonts w:ascii="Arial" w:hAnsi="Arial" w:cs="Arial"/>
          <w:sz w:val="24"/>
          <w:szCs w:val="24"/>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Pr>
                <w:rFonts w:ascii="Arial" w:hAnsi="Arial" w:cs="Arial"/>
                <w:sz w:val="24"/>
                <w:szCs w:val="24"/>
              </w:rPr>
              <w:t>1.4</w:t>
            </w:r>
          </w:p>
        </w:tc>
        <w:tc>
          <w:tcPr>
            <w:tcW w:w="4247" w:type="dxa"/>
          </w:tcPr>
          <w:p w:rsidR="00E8647C" w:rsidRPr="00FA4A77"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 xml:space="preserve">Especificación de requerimientos </w:t>
            </w:r>
            <w:r>
              <w:rPr>
                <w:rFonts w:ascii="Arial" w:hAnsi="Arial" w:cs="Arial"/>
                <w:b w:val="0"/>
                <w:sz w:val="24"/>
                <w:szCs w:val="24"/>
              </w:rPr>
              <w:t>no funcionales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En general son procesos no importantes en las acciones del software.</w:t>
            </w:r>
          </w:p>
        </w:tc>
      </w:tr>
      <w:tr w:rsidR="00E8647C" w:rsidTr="008F425F">
        <w:trPr>
          <w:trHeight w:val="708"/>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Actividades.</w:t>
            </w:r>
          </w:p>
        </w:tc>
        <w:tc>
          <w:tcPr>
            <w:tcW w:w="4247" w:type="dxa"/>
          </w:tcPr>
          <w:p w:rsidR="00E8647C" w:rsidRPr="00CF5E1D" w:rsidRDefault="00E8647C" w:rsidP="00E8647C">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Documentación de los requerimientos no funcionales.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día.</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Pr="00057569"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Documentación de requerimientos funcionales</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Pr="00613B46"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Documentación de requerimientos no funcionales</w:t>
            </w:r>
          </w:p>
        </w:tc>
      </w:tr>
    </w:tbl>
    <w:p w:rsidR="00E8647C" w:rsidRDefault="00E8647C" w:rsidP="00E8647C">
      <w:pPr>
        <w:rPr>
          <w:rFonts w:ascii="Arial" w:hAnsi="Arial" w:cs="Arial"/>
          <w:sz w:val="24"/>
          <w:szCs w:val="24"/>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Pr>
                <w:rFonts w:ascii="Arial" w:hAnsi="Arial" w:cs="Arial"/>
                <w:sz w:val="24"/>
                <w:szCs w:val="24"/>
              </w:rPr>
              <w:lastRenderedPageBreak/>
              <w:t>1.4.1</w:t>
            </w:r>
          </w:p>
        </w:tc>
        <w:tc>
          <w:tcPr>
            <w:tcW w:w="4247" w:type="dxa"/>
          </w:tcPr>
          <w:p w:rsidR="00E8647C" w:rsidRPr="00FA4A77"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 xml:space="preserve">Documentación de requerimientos </w:t>
            </w:r>
            <w:r>
              <w:rPr>
                <w:rFonts w:ascii="Arial" w:hAnsi="Arial" w:cs="Arial"/>
                <w:b w:val="0"/>
                <w:sz w:val="24"/>
                <w:szCs w:val="24"/>
              </w:rPr>
              <w:t>no funcionales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Procesos no importantes en las acciones del software solo en el funcionamiento del mismo.</w:t>
            </w:r>
          </w:p>
        </w:tc>
      </w:tr>
      <w:tr w:rsidR="00E8647C" w:rsidTr="008F425F">
        <w:trPr>
          <w:trHeight w:val="708"/>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Actividades.</w:t>
            </w:r>
          </w:p>
        </w:tc>
        <w:tc>
          <w:tcPr>
            <w:tcW w:w="4247" w:type="dxa"/>
          </w:tcPr>
          <w:p w:rsidR="00E8647C" w:rsidRPr="00CF5E1D" w:rsidRDefault="00E8647C" w:rsidP="00E8647C">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 de funcionamiento.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día.</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Pr="00A72F7B"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Especificación de requerimientos no funcionales</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Pr="00FC304F"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Especificación de objetivos</w:t>
            </w:r>
          </w:p>
        </w:tc>
      </w:tr>
    </w:tbl>
    <w:p w:rsidR="00E8647C" w:rsidRDefault="00E8647C" w:rsidP="00E8647C">
      <w:pPr>
        <w:ind w:firstLine="708"/>
        <w:rPr>
          <w:rFonts w:ascii="Arial" w:hAnsi="Arial" w:cs="Arial"/>
          <w:sz w:val="24"/>
          <w:szCs w:val="24"/>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Pr>
                <w:rFonts w:ascii="Arial" w:hAnsi="Arial" w:cs="Arial"/>
                <w:sz w:val="24"/>
                <w:szCs w:val="24"/>
              </w:rPr>
              <w:t>1.5</w:t>
            </w:r>
          </w:p>
        </w:tc>
        <w:tc>
          <w:tcPr>
            <w:tcW w:w="4247" w:type="dxa"/>
          </w:tcPr>
          <w:p w:rsidR="00E8647C" w:rsidRPr="00FA4A77"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Especificación de objetivos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Definen cada proceso del software.</w:t>
            </w:r>
          </w:p>
        </w:tc>
      </w:tr>
      <w:tr w:rsidR="00E8647C" w:rsidTr="008F425F">
        <w:trPr>
          <w:trHeight w:val="708"/>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Actividades.</w:t>
            </w:r>
          </w:p>
        </w:tc>
        <w:tc>
          <w:tcPr>
            <w:tcW w:w="4247" w:type="dxa"/>
          </w:tcPr>
          <w:p w:rsidR="00E8647C" w:rsidRDefault="00E8647C" w:rsidP="00E8647C">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Documentación objetivo general.</w:t>
            </w:r>
          </w:p>
          <w:p w:rsidR="00E8647C" w:rsidRDefault="00E8647C" w:rsidP="00E8647C">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Documentación objetivos específicos.</w:t>
            </w:r>
          </w:p>
          <w:p w:rsidR="00E8647C" w:rsidRPr="00CF5E1D" w:rsidRDefault="00E8647C" w:rsidP="00E8647C">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Documentación objetivos metodológicos.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semana.</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Pr="000D7D2E"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Documentación de requerimientos no funcionales</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Pr="000D7D2E"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Documentación de objetivo general</w:t>
            </w:r>
          </w:p>
        </w:tc>
      </w:tr>
    </w:tbl>
    <w:p w:rsidR="00E8647C" w:rsidRDefault="00E8647C" w:rsidP="00E8647C">
      <w:pPr>
        <w:ind w:firstLine="708"/>
        <w:rPr>
          <w:rFonts w:ascii="Arial" w:hAnsi="Arial" w:cs="Arial"/>
          <w:sz w:val="24"/>
          <w:szCs w:val="24"/>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Pr>
                <w:rFonts w:ascii="Arial" w:hAnsi="Arial" w:cs="Arial"/>
                <w:sz w:val="24"/>
                <w:szCs w:val="24"/>
              </w:rPr>
              <w:t>1.5.1</w:t>
            </w:r>
          </w:p>
        </w:tc>
        <w:tc>
          <w:tcPr>
            <w:tcW w:w="4247" w:type="dxa"/>
          </w:tcPr>
          <w:p w:rsidR="00E8647C" w:rsidRPr="00C539BB"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539BB">
              <w:rPr>
                <w:rFonts w:ascii="Arial" w:hAnsi="Arial" w:cs="Arial"/>
                <w:sz w:val="24"/>
                <w:szCs w:val="24"/>
              </w:rPr>
              <w:t>Documentación objetivo general</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Define la función principal del software en general.</w:t>
            </w:r>
          </w:p>
        </w:tc>
      </w:tr>
      <w:tr w:rsidR="00E8647C" w:rsidTr="008F425F">
        <w:trPr>
          <w:trHeight w:val="708"/>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Actividades.</w:t>
            </w:r>
          </w:p>
        </w:tc>
        <w:tc>
          <w:tcPr>
            <w:tcW w:w="4247" w:type="dxa"/>
          </w:tcPr>
          <w:p w:rsidR="00E8647C" w:rsidRPr="00C539BB" w:rsidRDefault="00E8647C" w:rsidP="00E8647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539BB">
              <w:rPr>
                <w:rFonts w:ascii="Arial" w:hAnsi="Arial" w:cs="Arial"/>
                <w:sz w:val="24"/>
                <w:szCs w:val="24"/>
              </w:rPr>
              <w:t>Establece un límite.</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día.</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Pr="00030E40"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Especificación de objetivos</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Pr="006932C5"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Documentación objetivos específicos</w:t>
            </w:r>
          </w:p>
        </w:tc>
      </w:tr>
    </w:tbl>
    <w:p w:rsidR="00E8647C" w:rsidRDefault="00E8647C" w:rsidP="00E8647C">
      <w:pPr>
        <w:ind w:firstLine="708"/>
        <w:rPr>
          <w:rFonts w:ascii="Arial" w:hAnsi="Arial" w:cs="Arial"/>
          <w:sz w:val="24"/>
          <w:szCs w:val="24"/>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Pr>
                <w:rFonts w:ascii="Arial" w:hAnsi="Arial" w:cs="Arial"/>
                <w:sz w:val="24"/>
                <w:szCs w:val="24"/>
              </w:rPr>
              <w:t>1.5.2</w:t>
            </w:r>
          </w:p>
        </w:tc>
        <w:tc>
          <w:tcPr>
            <w:tcW w:w="4247" w:type="dxa"/>
          </w:tcPr>
          <w:p w:rsidR="00E8647C" w:rsidRPr="00CC0720"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C0720">
              <w:rPr>
                <w:rFonts w:ascii="Arial" w:hAnsi="Arial" w:cs="Arial"/>
                <w:sz w:val="24"/>
                <w:szCs w:val="24"/>
              </w:rPr>
              <w:t>Documentación objetivo</w:t>
            </w:r>
            <w:r>
              <w:rPr>
                <w:rFonts w:ascii="Arial" w:hAnsi="Arial" w:cs="Arial"/>
                <w:sz w:val="24"/>
                <w:szCs w:val="24"/>
              </w:rPr>
              <w:t>s</w:t>
            </w:r>
            <w:r w:rsidRPr="00CC0720">
              <w:rPr>
                <w:rFonts w:ascii="Arial" w:hAnsi="Arial" w:cs="Arial"/>
                <w:sz w:val="24"/>
                <w:szCs w:val="24"/>
              </w:rPr>
              <w:t xml:space="preserve"> específicos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Define las fases del proyecto.</w:t>
            </w:r>
          </w:p>
        </w:tc>
      </w:tr>
      <w:tr w:rsidR="00E8647C" w:rsidTr="008F425F">
        <w:trPr>
          <w:trHeight w:val="708"/>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lastRenderedPageBreak/>
              <w:t>Actividades.</w:t>
            </w:r>
          </w:p>
        </w:tc>
        <w:tc>
          <w:tcPr>
            <w:tcW w:w="4247" w:type="dxa"/>
          </w:tcPr>
          <w:p w:rsidR="00E8647C" w:rsidRPr="00C539BB" w:rsidRDefault="00E8647C" w:rsidP="00E8647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Dividir el proyecto en secciones de desarrollo</w:t>
            </w:r>
            <w:r w:rsidRPr="00C539BB">
              <w:rPr>
                <w:rFonts w:ascii="Arial" w:hAnsi="Arial" w:cs="Arial"/>
                <w:sz w:val="24"/>
                <w:szCs w:val="24"/>
              </w:rPr>
              <w:t>.</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día.</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Pr="00254111"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Documentación objetivo general</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Pr="008C1DAD"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Documentación objetivos metodológicos </w:t>
            </w:r>
          </w:p>
        </w:tc>
      </w:tr>
    </w:tbl>
    <w:p w:rsidR="00E8647C" w:rsidRDefault="00E8647C" w:rsidP="00E8647C">
      <w:pPr>
        <w:ind w:firstLine="708"/>
        <w:rPr>
          <w:rFonts w:ascii="Arial" w:hAnsi="Arial" w:cs="Arial"/>
          <w:sz w:val="24"/>
          <w:szCs w:val="24"/>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Pr>
                <w:rFonts w:ascii="Arial" w:hAnsi="Arial" w:cs="Arial"/>
                <w:sz w:val="24"/>
                <w:szCs w:val="24"/>
              </w:rPr>
              <w:t>1.5.3</w:t>
            </w:r>
          </w:p>
        </w:tc>
        <w:tc>
          <w:tcPr>
            <w:tcW w:w="4247" w:type="dxa"/>
          </w:tcPr>
          <w:p w:rsidR="00E8647C" w:rsidRPr="00CC0720"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C0720">
              <w:rPr>
                <w:rFonts w:ascii="Arial" w:hAnsi="Arial" w:cs="Arial"/>
                <w:sz w:val="24"/>
                <w:szCs w:val="24"/>
              </w:rPr>
              <w:t>Documentación objetivo</w:t>
            </w:r>
            <w:r>
              <w:rPr>
                <w:rFonts w:ascii="Arial" w:hAnsi="Arial" w:cs="Arial"/>
                <w:sz w:val="24"/>
                <w:szCs w:val="24"/>
              </w:rPr>
              <w:t>s</w:t>
            </w:r>
            <w:r w:rsidRPr="00CC0720">
              <w:rPr>
                <w:rFonts w:ascii="Arial" w:hAnsi="Arial" w:cs="Arial"/>
                <w:sz w:val="24"/>
                <w:szCs w:val="24"/>
              </w:rPr>
              <w:t xml:space="preserve"> </w:t>
            </w:r>
            <w:r>
              <w:rPr>
                <w:rFonts w:ascii="Arial" w:hAnsi="Arial" w:cs="Arial"/>
                <w:sz w:val="24"/>
                <w:szCs w:val="24"/>
              </w:rPr>
              <w:t>metodológicos</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Define las estrategias.</w:t>
            </w:r>
          </w:p>
        </w:tc>
      </w:tr>
      <w:tr w:rsidR="00E8647C" w:rsidTr="008F425F">
        <w:trPr>
          <w:trHeight w:val="708"/>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Actividades.</w:t>
            </w:r>
          </w:p>
        </w:tc>
        <w:tc>
          <w:tcPr>
            <w:tcW w:w="4247" w:type="dxa"/>
          </w:tcPr>
          <w:p w:rsidR="00E8647C" w:rsidRPr="00C539BB" w:rsidRDefault="00E8647C" w:rsidP="00E8647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Estrategias para cumplir los objetivos específicos</w:t>
            </w:r>
            <w:r w:rsidRPr="00C539BB">
              <w:rPr>
                <w:rFonts w:ascii="Arial" w:hAnsi="Arial" w:cs="Arial"/>
                <w:sz w:val="24"/>
                <w:szCs w:val="24"/>
              </w:rPr>
              <w:t>.</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día.</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Pr="00F010D0"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Documentación objetivo general</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Pr="006F520D"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Justificación del objetivo</w:t>
            </w:r>
          </w:p>
        </w:tc>
      </w:tr>
    </w:tbl>
    <w:p w:rsidR="00E8647C" w:rsidRDefault="00E8647C" w:rsidP="00E8647C">
      <w:pPr>
        <w:ind w:firstLine="708"/>
        <w:rPr>
          <w:rFonts w:ascii="Arial" w:hAnsi="Arial" w:cs="Arial"/>
          <w:sz w:val="24"/>
          <w:szCs w:val="24"/>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Pr>
                <w:rFonts w:ascii="Arial" w:hAnsi="Arial" w:cs="Arial"/>
                <w:sz w:val="24"/>
                <w:szCs w:val="24"/>
              </w:rPr>
              <w:t>1.6</w:t>
            </w:r>
          </w:p>
        </w:tc>
        <w:tc>
          <w:tcPr>
            <w:tcW w:w="4247" w:type="dxa"/>
          </w:tcPr>
          <w:p w:rsidR="00E8647C" w:rsidRPr="00CC0720"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Justificación del proyecto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Establece la implementación del proyecto en general sobre sus necesidades.</w:t>
            </w:r>
          </w:p>
        </w:tc>
      </w:tr>
      <w:tr w:rsidR="00E8647C" w:rsidTr="008F425F">
        <w:trPr>
          <w:trHeight w:val="708"/>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Actividades.</w:t>
            </w:r>
          </w:p>
        </w:tc>
        <w:tc>
          <w:tcPr>
            <w:tcW w:w="4247" w:type="dxa"/>
          </w:tcPr>
          <w:p w:rsidR="00E8647C" w:rsidRPr="00C539BB" w:rsidRDefault="00E8647C" w:rsidP="00E8647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Documentación de justificación</w:t>
            </w:r>
            <w:r w:rsidRPr="00C539BB">
              <w:rPr>
                <w:rFonts w:ascii="Arial" w:hAnsi="Arial" w:cs="Arial"/>
                <w:sz w:val="24"/>
                <w:szCs w:val="24"/>
              </w:rPr>
              <w:t>.</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día.</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Pr="009F1EC7"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Documentación objetivos metodológicos</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Pr="00E6736F"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Documentación de justificación</w:t>
            </w:r>
          </w:p>
        </w:tc>
      </w:tr>
    </w:tbl>
    <w:p w:rsidR="00E8647C" w:rsidRDefault="00E8647C" w:rsidP="00E8647C">
      <w:pPr>
        <w:ind w:firstLine="708"/>
        <w:rPr>
          <w:rFonts w:ascii="Arial" w:hAnsi="Arial" w:cs="Arial"/>
          <w:sz w:val="24"/>
          <w:szCs w:val="24"/>
        </w:rPr>
      </w:pPr>
    </w:p>
    <w:tbl>
      <w:tblPr>
        <w:tblStyle w:val="Tabladecuadrcula4-nfasis5"/>
        <w:tblW w:w="0" w:type="auto"/>
        <w:tblLook w:val="04A0" w:firstRow="1" w:lastRow="0" w:firstColumn="1" w:lastColumn="0" w:noHBand="0" w:noVBand="1"/>
      </w:tblPr>
      <w:tblGrid>
        <w:gridCol w:w="4247"/>
        <w:gridCol w:w="4247"/>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jc w:val="center"/>
              <w:rPr>
                <w:rFonts w:ascii="Arial" w:hAnsi="Arial" w:cs="Arial"/>
                <w:b w:val="0"/>
                <w:sz w:val="24"/>
                <w:szCs w:val="24"/>
              </w:rPr>
            </w:pPr>
            <w:r>
              <w:rPr>
                <w:rFonts w:ascii="Arial" w:hAnsi="Arial" w:cs="Arial"/>
                <w:sz w:val="24"/>
                <w:szCs w:val="24"/>
              </w:rPr>
              <w:t>1.6.1</w:t>
            </w:r>
          </w:p>
        </w:tc>
        <w:tc>
          <w:tcPr>
            <w:tcW w:w="4247" w:type="dxa"/>
          </w:tcPr>
          <w:p w:rsidR="00E8647C" w:rsidRPr="00CC0720"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Documentación de justificación</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Descripción</w:t>
            </w:r>
          </w:p>
        </w:tc>
        <w:tc>
          <w:tcPr>
            <w:tcW w:w="4247" w:type="dxa"/>
          </w:tcPr>
          <w:p w:rsidR="00E8647C" w:rsidRPr="00B91F43" w:rsidRDefault="00E8647C" w:rsidP="008F4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redacta para tener en claro la necesidad de implementar dicho software y que beneficios obtendrá la organización.</w:t>
            </w:r>
          </w:p>
        </w:tc>
      </w:tr>
      <w:tr w:rsidR="00E8647C" w:rsidTr="008F425F">
        <w:trPr>
          <w:trHeight w:val="708"/>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Actividades.</w:t>
            </w:r>
          </w:p>
        </w:tc>
        <w:tc>
          <w:tcPr>
            <w:tcW w:w="4247" w:type="dxa"/>
          </w:tcPr>
          <w:p w:rsidR="00E8647C" w:rsidRPr="00C539BB" w:rsidRDefault="00E8647C" w:rsidP="00E8647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Redacción</w:t>
            </w:r>
            <w:r w:rsidRPr="00C539BB">
              <w:rPr>
                <w:rFonts w:ascii="Arial" w:hAnsi="Arial" w:cs="Arial"/>
                <w:sz w:val="24"/>
                <w:szCs w:val="24"/>
              </w:rPr>
              <w:t>.</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Duración.</w:t>
            </w:r>
          </w:p>
        </w:tc>
        <w:tc>
          <w:tcPr>
            <w:tcW w:w="4247" w:type="dxa"/>
          </w:tcPr>
          <w:p w:rsidR="00E8647C" w:rsidRPr="00D36F6C"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día.</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Responsable.</w:t>
            </w:r>
          </w:p>
        </w:tc>
        <w:tc>
          <w:tcPr>
            <w:tcW w:w="4247" w:type="dxa"/>
          </w:tcPr>
          <w:p w:rsidR="00E8647C" w:rsidRPr="003736EA"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Francisco Javier Regalado Caballero.</w:t>
            </w:r>
          </w:p>
        </w:tc>
      </w:tr>
      <w:tr w:rsidR="00E8647C"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antecesora.</w:t>
            </w:r>
          </w:p>
        </w:tc>
        <w:tc>
          <w:tcPr>
            <w:tcW w:w="4247" w:type="dxa"/>
          </w:tcPr>
          <w:p w:rsidR="00E8647C" w:rsidRPr="00707497"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Justificación del proyecto</w:t>
            </w:r>
          </w:p>
        </w:tc>
      </w:tr>
      <w:tr w:rsidR="00E8647C" w:rsidTr="008F425F">
        <w:tc>
          <w:tcPr>
            <w:cnfStyle w:val="001000000000" w:firstRow="0" w:lastRow="0" w:firstColumn="1" w:lastColumn="0" w:oddVBand="0" w:evenVBand="0" w:oddHBand="0" w:evenHBand="0" w:firstRowFirstColumn="0" w:firstRowLastColumn="0" w:lastRowFirstColumn="0" w:lastRowLastColumn="0"/>
            <w:tcW w:w="4247" w:type="dxa"/>
          </w:tcPr>
          <w:p w:rsidR="00E8647C" w:rsidRPr="00FA4A77" w:rsidRDefault="00E8647C" w:rsidP="008F425F">
            <w:pPr>
              <w:rPr>
                <w:rFonts w:ascii="Arial" w:hAnsi="Arial" w:cs="Arial"/>
                <w:b w:val="0"/>
                <w:sz w:val="24"/>
                <w:szCs w:val="24"/>
              </w:rPr>
            </w:pPr>
            <w:r w:rsidRPr="00FA4A77">
              <w:rPr>
                <w:rFonts w:ascii="Arial" w:hAnsi="Arial" w:cs="Arial"/>
                <w:sz w:val="24"/>
                <w:szCs w:val="24"/>
              </w:rPr>
              <w:t>Actividad sucesora.</w:t>
            </w:r>
          </w:p>
        </w:tc>
        <w:tc>
          <w:tcPr>
            <w:tcW w:w="4247" w:type="dxa"/>
          </w:tcPr>
          <w:p w:rsidR="00E8647C"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b/>
                <w:sz w:val="32"/>
              </w:rPr>
            </w:pPr>
          </w:p>
        </w:tc>
      </w:tr>
    </w:tbl>
    <w:p w:rsidR="00E8647C" w:rsidRDefault="00E8647C" w:rsidP="00E8647C">
      <w:pPr>
        <w:ind w:firstLine="708"/>
        <w:rPr>
          <w:rFonts w:ascii="Arial" w:hAnsi="Arial" w:cs="Arial"/>
          <w:sz w:val="24"/>
          <w:szCs w:val="24"/>
        </w:rPr>
      </w:pPr>
    </w:p>
    <w:p w:rsidR="00E8647C" w:rsidRPr="00EC7610" w:rsidRDefault="00E8647C" w:rsidP="00E8647C">
      <w:pPr>
        <w:ind w:firstLine="708"/>
        <w:rPr>
          <w:rFonts w:ascii="Arial" w:hAnsi="Arial" w:cs="Arial"/>
          <w:b/>
          <w:sz w:val="24"/>
          <w:szCs w:val="24"/>
        </w:rPr>
      </w:pPr>
      <w:r w:rsidRPr="00EC7610">
        <w:rPr>
          <w:rFonts w:ascii="Arial" w:hAnsi="Arial" w:cs="Arial"/>
          <w:b/>
          <w:sz w:val="24"/>
          <w:szCs w:val="24"/>
        </w:rPr>
        <w:t>Diseño</w:t>
      </w:r>
    </w:p>
    <w:tbl>
      <w:tblPr>
        <w:tblStyle w:val="Tabladecuadrcula4-nfasis5"/>
        <w:tblW w:w="0" w:type="auto"/>
        <w:tblLook w:val="04A0" w:firstRow="1" w:lastRow="0" w:firstColumn="1" w:lastColumn="0" w:noHBand="0" w:noVBand="1"/>
      </w:tblPr>
      <w:tblGrid>
        <w:gridCol w:w="4254"/>
        <w:gridCol w:w="4240"/>
      </w:tblGrid>
      <w:tr w:rsidR="00E8647C" w:rsidRPr="008B30F4"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1.2</w:t>
            </w:r>
          </w:p>
        </w:tc>
        <w:tc>
          <w:tcPr>
            <w:tcW w:w="4414" w:type="dxa"/>
          </w:tcPr>
          <w:p w:rsidR="00E8647C" w:rsidRPr="008B30F4"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B30F4">
              <w:rPr>
                <w:rFonts w:ascii="Arial" w:hAnsi="Arial" w:cs="Arial"/>
                <w:sz w:val="24"/>
                <w:szCs w:val="24"/>
              </w:rPr>
              <w:t>Diseño</w:t>
            </w:r>
          </w:p>
        </w:tc>
      </w:tr>
      <w:tr w:rsidR="00E8647C" w:rsidRPr="008B30F4"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Descripción</w:t>
            </w:r>
          </w:p>
        </w:tc>
        <w:tc>
          <w:tcPr>
            <w:tcW w:w="4414" w:type="dxa"/>
          </w:tcPr>
          <w:p w:rsidR="00E8647C" w:rsidRPr="008B30F4"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30F4">
              <w:rPr>
                <w:rFonts w:ascii="Arial" w:hAnsi="Arial" w:cs="Arial"/>
                <w:sz w:val="24"/>
                <w:szCs w:val="24"/>
              </w:rPr>
              <w:t>Se elaborará el diagrama entidad- relación de la base de datos, se incluirán todas las tablas.</w:t>
            </w:r>
          </w:p>
        </w:tc>
      </w:tr>
      <w:tr w:rsidR="00E8647C" w:rsidRPr="008B30F4" w:rsidTr="008F425F">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Actividades</w:t>
            </w:r>
          </w:p>
        </w:tc>
        <w:tc>
          <w:tcPr>
            <w:tcW w:w="4414" w:type="dxa"/>
          </w:tcPr>
          <w:p w:rsidR="00E8647C" w:rsidRPr="008B30F4"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30F4">
              <w:rPr>
                <w:rFonts w:ascii="Arial" w:hAnsi="Arial" w:cs="Arial"/>
                <w:sz w:val="24"/>
                <w:szCs w:val="24"/>
              </w:rPr>
              <w:t>Elaboración de diagrama entidad-relación</w:t>
            </w:r>
          </w:p>
        </w:tc>
      </w:tr>
      <w:tr w:rsidR="00E8647C" w:rsidRPr="008B30F4"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Duración</w:t>
            </w:r>
          </w:p>
        </w:tc>
        <w:tc>
          <w:tcPr>
            <w:tcW w:w="4414" w:type="dxa"/>
          </w:tcPr>
          <w:p w:rsidR="00E8647C" w:rsidRPr="008B30F4"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30F4">
              <w:rPr>
                <w:rFonts w:ascii="Arial" w:hAnsi="Arial" w:cs="Arial"/>
                <w:sz w:val="24"/>
                <w:szCs w:val="24"/>
              </w:rPr>
              <w:t>5 días</w:t>
            </w:r>
          </w:p>
        </w:tc>
      </w:tr>
      <w:tr w:rsidR="00E8647C" w:rsidRPr="008B30F4" w:rsidTr="008F425F">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Responsable</w:t>
            </w:r>
          </w:p>
        </w:tc>
        <w:tc>
          <w:tcPr>
            <w:tcW w:w="4414" w:type="dxa"/>
          </w:tcPr>
          <w:p w:rsidR="00E8647C" w:rsidRPr="008B30F4"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30F4">
              <w:rPr>
                <w:rFonts w:ascii="Arial" w:hAnsi="Arial" w:cs="Arial"/>
                <w:sz w:val="24"/>
                <w:szCs w:val="24"/>
              </w:rPr>
              <w:t>Diseñador Myriam Bibiana Martínez Rivas</w:t>
            </w:r>
          </w:p>
        </w:tc>
      </w:tr>
      <w:tr w:rsidR="00E8647C" w:rsidRPr="008B30F4"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 xml:space="preserve">Actividad antecesora </w:t>
            </w:r>
          </w:p>
        </w:tc>
        <w:tc>
          <w:tcPr>
            <w:tcW w:w="4414" w:type="dxa"/>
          </w:tcPr>
          <w:p w:rsidR="00E8647C" w:rsidRPr="008B30F4"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8647C" w:rsidRPr="008B30F4" w:rsidTr="008F425F">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Actividad sucesora</w:t>
            </w:r>
          </w:p>
        </w:tc>
        <w:tc>
          <w:tcPr>
            <w:tcW w:w="4414" w:type="dxa"/>
          </w:tcPr>
          <w:p w:rsidR="00E8647C" w:rsidRPr="008B30F4"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30F4">
              <w:rPr>
                <w:rFonts w:ascii="Arial" w:hAnsi="Arial" w:cs="Arial"/>
                <w:sz w:val="24"/>
                <w:szCs w:val="24"/>
              </w:rPr>
              <w:t>Elaboración diagrama relacional</w:t>
            </w:r>
          </w:p>
        </w:tc>
      </w:tr>
    </w:tbl>
    <w:p w:rsidR="00E8647C" w:rsidRPr="008B30F4" w:rsidRDefault="00E8647C" w:rsidP="00E8647C">
      <w:pPr>
        <w:rPr>
          <w:rFonts w:ascii="Arial" w:hAnsi="Arial" w:cs="Arial"/>
          <w:sz w:val="24"/>
          <w:szCs w:val="24"/>
        </w:rPr>
      </w:pPr>
    </w:p>
    <w:p w:rsidR="00E8647C" w:rsidRPr="008B30F4" w:rsidRDefault="00E8647C" w:rsidP="00E8647C">
      <w:pPr>
        <w:rPr>
          <w:rFonts w:ascii="Arial" w:hAnsi="Arial" w:cs="Arial"/>
          <w:sz w:val="24"/>
          <w:szCs w:val="24"/>
        </w:rPr>
      </w:pPr>
    </w:p>
    <w:tbl>
      <w:tblPr>
        <w:tblStyle w:val="Tabladecuadrcula4-nfasis5"/>
        <w:tblW w:w="0" w:type="auto"/>
        <w:tblLook w:val="04A0" w:firstRow="1" w:lastRow="0" w:firstColumn="1" w:lastColumn="0" w:noHBand="0" w:noVBand="1"/>
      </w:tblPr>
      <w:tblGrid>
        <w:gridCol w:w="4251"/>
        <w:gridCol w:w="4243"/>
      </w:tblGrid>
      <w:tr w:rsidR="00E8647C" w:rsidRPr="008B30F4"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1.2.2</w:t>
            </w:r>
          </w:p>
        </w:tc>
        <w:tc>
          <w:tcPr>
            <w:tcW w:w="4414" w:type="dxa"/>
          </w:tcPr>
          <w:p w:rsidR="00E8647C" w:rsidRPr="008B30F4"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B30F4">
              <w:rPr>
                <w:rFonts w:ascii="Arial" w:hAnsi="Arial" w:cs="Arial"/>
                <w:sz w:val="24"/>
                <w:szCs w:val="24"/>
              </w:rPr>
              <w:t>Elaboración diagrama relacional</w:t>
            </w:r>
          </w:p>
        </w:tc>
      </w:tr>
      <w:tr w:rsidR="00E8647C" w:rsidRPr="008B30F4"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Descripción</w:t>
            </w:r>
          </w:p>
        </w:tc>
        <w:tc>
          <w:tcPr>
            <w:tcW w:w="4414" w:type="dxa"/>
          </w:tcPr>
          <w:p w:rsidR="00E8647C" w:rsidRPr="008B30F4"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30F4">
              <w:rPr>
                <w:rFonts w:ascii="Arial" w:hAnsi="Arial" w:cs="Arial"/>
                <w:sz w:val="24"/>
                <w:szCs w:val="24"/>
              </w:rPr>
              <w:t xml:space="preserve">Elaboración diagrama relación con su respectiva relación </w:t>
            </w:r>
          </w:p>
        </w:tc>
      </w:tr>
      <w:tr w:rsidR="00E8647C" w:rsidRPr="008B30F4" w:rsidTr="008F425F">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Actividades</w:t>
            </w:r>
          </w:p>
        </w:tc>
        <w:tc>
          <w:tcPr>
            <w:tcW w:w="4414" w:type="dxa"/>
          </w:tcPr>
          <w:p w:rsidR="00E8647C" w:rsidRPr="008B30F4"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30F4">
              <w:rPr>
                <w:rFonts w:ascii="Arial" w:hAnsi="Arial" w:cs="Arial"/>
                <w:sz w:val="24"/>
                <w:szCs w:val="24"/>
              </w:rPr>
              <w:t>Elaboración de diagrama relacional</w:t>
            </w:r>
          </w:p>
        </w:tc>
      </w:tr>
      <w:tr w:rsidR="00E8647C" w:rsidRPr="008B30F4"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Duración</w:t>
            </w:r>
          </w:p>
        </w:tc>
        <w:tc>
          <w:tcPr>
            <w:tcW w:w="4414" w:type="dxa"/>
          </w:tcPr>
          <w:p w:rsidR="00E8647C" w:rsidRPr="008B30F4"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30F4">
              <w:rPr>
                <w:rFonts w:ascii="Arial" w:hAnsi="Arial" w:cs="Arial"/>
                <w:sz w:val="24"/>
                <w:szCs w:val="24"/>
              </w:rPr>
              <w:t>1 día</w:t>
            </w:r>
          </w:p>
        </w:tc>
      </w:tr>
      <w:tr w:rsidR="00E8647C" w:rsidRPr="008B30F4" w:rsidTr="008F425F">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Responsable</w:t>
            </w:r>
          </w:p>
        </w:tc>
        <w:tc>
          <w:tcPr>
            <w:tcW w:w="4414" w:type="dxa"/>
          </w:tcPr>
          <w:p w:rsidR="00E8647C" w:rsidRPr="008B30F4"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30F4">
              <w:rPr>
                <w:rFonts w:ascii="Arial" w:hAnsi="Arial" w:cs="Arial"/>
                <w:sz w:val="24"/>
                <w:szCs w:val="24"/>
              </w:rPr>
              <w:t>Diseñador Myriam Bibiana Martínez Rivas</w:t>
            </w:r>
          </w:p>
        </w:tc>
      </w:tr>
      <w:tr w:rsidR="00E8647C" w:rsidRPr="008B30F4"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 xml:space="preserve">Actividad antecesora </w:t>
            </w:r>
          </w:p>
        </w:tc>
        <w:tc>
          <w:tcPr>
            <w:tcW w:w="4414" w:type="dxa"/>
          </w:tcPr>
          <w:p w:rsidR="00E8647C" w:rsidRPr="008B30F4"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30F4">
              <w:rPr>
                <w:rFonts w:ascii="Arial" w:hAnsi="Arial" w:cs="Arial"/>
                <w:sz w:val="24"/>
                <w:szCs w:val="24"/>
              </w:rPr>
              <w:t>Diseño</w:t>
            </w:r>
          </w:p>
        </w:tc>
      </w:tr>
      <w:tr w:rsidR="00E8647C" w:rsidRPr="008B30F4" w:rsidTr="008F425F">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Actividad sucesora</w:t>
            </w:r>
          </w:p>
        </w:tc>
        <w:tc>
          <w:tcPr>
            <w:tcW w:w="4414" w:type="dxa"/>
          </w:tcPr>
          <w:p w:rsidR="00E8647C" w:rsidRPr="008B30F4"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30F4">
              <w:rPr>
                <w:rFonts w:ascii="Arial" w:hAnsi="Arial" w:cs="Arial"/>
                <w:sz w:val="24"/>
                <w:szCs w:val="24"/>
              </w:rPr>
              <w:t>Diseño de la base de datos</w:t>
            </w:r>
          </w:p>
        </w:tc>
      </w:tr>
    </w:tbl>
    <w:p w:rsidR="00E8647C" w:rsidRPr="008B30F4" w:rsidRDefault="00E8647C" w:rsidP="00E8647C">
      <w:pPr>
        <w:rPr>
          <w:rFonts w:ascii="Arial" w:hAnsi="Arial" w:cs="Arial"/>
          <w:sz w:val="24"/>
          <w:szCs w:val="24"/>
        </w:rPr>
      </w:pPr>
    </w:p>
    <w:p w:rsidR="00E8647C" w:rsidRPr="008B30F4" w:rsidRDefault="00E8647C" w:rsidP="00E8647C">
      <w:pPr>
        <w:rPr>
          <w:rFonts w:ascii="Arial" w:hAnsi="Arial" w:cs="Arial"/>
          <w:sz w:val="24"/>
          <w:szCs w:val="24"/>
        </w:rPr>
      </w:pPr>
    </w:p>
    <w:tbl>
      <w:tblPr>
        <w:tblStyle w:val="Tabladecuadrcula4-nfasis5"/>
        <w:tblW w:w="0" w:type="auto"/>
        <w:tblLook w:val="04A0" w:firstRow="1" w:lastRow="0" w:firstColumn="1" w:lastColumn="0" w:noHBand="0" w:noVBand="1"/>
      </w:tblPr>
      <w:tblGrid>
        <w:gridCol w:w="4253"/>
        <w:gridCol w:w="4241"/>
      </w:tblGrid>
      <w:tr w:rsidR="00E8647C" w:rsidRPr="008B30F4"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1.2.3</w:t>
            </w:r>
          </w:p>
        </w:tc>
        <w:tc>
          <w:tcPr>
            <w:tcW w:w="4414" w:type="dxa"/>
          </w:tcPr>
          <w:p w:rsidR="00E8647C" w:rsidRPr="008B30F4" w:rsidRDefault="00E8647C" w:rsidP="008F42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B30F4">
              <w:rPr>
                <w:rFonts w:ascii="Arial" w:hAnsi="Arial" w:cs="Arial"/>
                <w:sz w:val="24"/>
                <w:szCs w:val="24"/>
              </w:rPr>
              <w:t>Diseño de la base de datos</w:t>
            </w:r>
          </w:p>
        </w:tc>
      </w:tr>
      <w:tr w:rsidR="00E8647C" w:rsidRPr="008B30F4"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Descripción</w:t>
            </w:r>
          </w:p>
        </w:tc>
        <w:tc>
          <w:tcPr>
            <w:tcW w:w="4414" w:type="dxa"/>
          </w:tcPr>
          <w:p w:rsidR="00E8647C" w:rsidRPr="008B30F4"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30F4">
              <w:rPr>
                <w:rFonts w:ascii="Arial" w:hAnsi="Arial" w:cs="Arial"/>
                <w:sz w:val="24"/>
                <w:szCs w:val="24"/>
              </w:rPr>
              <w:t>Se diseñará que tipo de dato llevan los atributos de las tablas</w:t>
            </w:r>
          </w:p>
        </w:tc>
      </w:tr>
      <w:tr w:rsidR="00E8647C" w:rsidRPr="008B30F4" w:rsidTr="008F425F">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Actividades</w:t>
            </w:r>
          </w:p>
        </w:tc>
        <w:tc>
          <w:tcPr>
            <w:tcW w:w="4414" w:type="dxa"/>
          </w:tcPr>
          <w:p w:rsidR="00E8647C" w:rsidRPr="008B30F4"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30F4">
              <w:rPr>
                <w:rFonts w:ascii="Arial" w:hAnsi="Arial" w:cs="Arial"/>
                <w:sz w:val="24"/>
                <w:szCs w:val="24"/>
              </w:rPr>
              <w:t>Diseño de tablas</w:t>
            </w:r>
          </w:p>
        </w:tc>
      </w:tr>
      <w:tr w:rsidR="00E8647C" w:rsidRPr="008B30F4"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Duración</w:t>
            </w:r>
          </w:p>
        </w:tc>
        <w:tc>
          <w:tcPr>
            <w:tcW w:w="4414" w:type="dxa"/>
          </w:tcPr>
          <w:p w:rsidR="00E8647C" w:rsidRPr="008B30F4"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30F4">
              <w:rPr>
                <w:rFonts w:ascii="Arial" w:hAnsi="Arial" w:cs="Arial"/>
                <w:sz w:val="24"/>
                <w:szCs w:val="24"/>
              </w:rPr>
              <w:t>2 días</w:t>
            </w:r>
          </w:p>
        </w:tc>
      </w:tr>
      <w:tr w:rsidR="00E8647C" w:rsidRPr="008B30F4" w:rsidTr="008F425F">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Responsable</w:t>
            </w:r>
          </w:p>
        </w:tc>
        <w:tc>
          <w:tcPr>
            <w:tcW w:w="4414" w:type="dxa"/>
          </w:tcPr>
          <w:p w:rsidR="00E8647C" w:rsidRPr="008B30F4"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30F4">
              <w:rPr>
                <w:rFonts w:ascii="Arial" w:hAnsi="Arial" w:cs="Arial"/>
                <w:sz w:val="24"/>
                <w:szCs w:val="24"/>
              </w:rPr>
              <w:t>Diseñador Myriam Bibiana Martínez Rivas</w:t>
            </w:r>
          </w:p>
        </w:tc>
      </w:tr>
      <w:tr w:rsidR="00E8647C" w:rsidRPr="008B30F4"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 xml:space="preserve">Actividad antecesora </w:t>
            </w:r>
          </w:p>
        </w:tc>
        <w:tc>
          <w:tcPr>
            <w:tcW w:w="4414" w:type="dxa"/>
          </w:tcPr>
          <w:p w:rsidR="00E8647C" w:rsidRPr="008B30F4" w:rsidRDefault="00E8647C" w:rsidP="008F42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30F4">
              <w:rPr>
                <w:rFonts w:ascii="Arial" w:hAnsi="Arial" w:cs="Arial"/>
                <w:sz w:val="24"/>
                <w:szCs w:val="24"/>
              </w:rPr>
              <w:t>Elaboración diagrama relacional</w:t>
            </w:r>
          </w:p>
        </w:tc>
      </w:tr>
      <w:tr w:rsidR="00E8647C" w:rsidRPr="008B30F4" w:rsidTr="008F425F">
        <w:tc>
          <w:tcPr>
            <w:cnfStyle w:val="001000000000" w:firstRow="0" w:lastRow="0" w:firstColumn="1" w:lastColumn="0" w:oddVBand="0" w:evenVBand="0" w:oddHBand="0" w:evenHBand="0" w:firstRowFirstColumn="0" w:firstRowLastColumn="0" w:lastRowFirstColumn="0" w:lastRowLastColumn="0"/>
            <w:tcW w:w="4414" w:type="dxa"/>
          </w:tcPr>
          <w:p w:rsidR="00E8647C" w:rsidRPr="008B30F4" w:rsidRDefault="00E8647C" w:rsidP="008F425F">
            <w:pPr>
              <w:rPr>
                <w:rFonts w:ascii="Arial" w:hAnsi="Arial" w:cs="Arial"/>
                <w:b w:val="0"/>
                <w:sz w:val="24"/>
                <w:szCs w:val="24"/>
              </w:rPr>
            </w:pPr>
            <w:r w:rsidRPr="008B30F4">
              <w:rPr>
                <w:rFonts w:ascii="Arial" w:hAnsi="Arial" w:cs="Arial"/>
                <w:sz w:val="24"/>
                <w:szCs w:val="24"/>
              </w:rPr>
              <w:t>Actividad sucesora</w:t>
            </w:r>
          </w:p>
        </w:tc>
        <w:tc>
          <w:tcPr>
            <w:tcW w:w="4414" w:type="dxa"/>
          </w:tcPr>
          <w:p w:rsidR="00E8647C" w:rsidRPr="008B30F4" w:rsidRDefault="00E8647C" w:rsidP="008F42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30F4">
              <w:rPr>
                <w:rFonts w:ascii="Arial" w:hAnsi="Arial" w:cs="Arial"/>
                <w:sz w:val="24"/>
                <w:szCs w:val="24"/>
              </w:rPr>
              <w:t>Etapa de Codificación</w:t>
            </w:r>
          </w:p>
        </w:tc>
      </w:tr>
    </w:tbl>
    <w:p w:rsidR="00E8647C" w:rsidRDefault="00E8647C" w:rsidP="00E8647C">
      <w:pPr>
        <w:rPr>
          <w:rFonts w:ascii="Arial" w:hAnsi="Arial" w:cs="Arial"/>
          <w:sz w:val="24"/>
          <w:szCs w:val="24"/>
        </w:rPr>
      </w:pPr>
    </w:p>
    <w:p w:rsidR="00E8647C" w:rsidRPr="00794DFF" w:rsidRDefault="00E8647C" w:rsidP="00E8647C">
      <w:pPr>
        <w:rPr>
          <w:rFonts w:ascii="Arial" w:hAnsi="Arial" w:cs="Arial"/>
          <w:b/>
          <w:sz w:val="24"/>
        </w:rPr>
      </w:pPr>
      <w:r w:rsidRPr="00794DFF">
        <w:rPr>
          <w:rFonts w:ascii="Arial" w:hAnsi="Arial" w:cs="Arial"/>
          <w:b/>
          <w:sz w:val="24"/>
        </w:rPr>
        <w:t xml:space="preserve">Codificación </w:t>
      </w:r>
    </w:p>
    <w:tbl>
      <w:tblPr>
        <w:tblStyle w:val="Sombreadomedio1-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5929"/>
      </w:tblGrid>
      <w:tr w:rsidR="00E8647C"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Borders>
              <w:top w:val="none" w:sz="0" w:space="0" w:color="auto"/>
              <w:left w:val="none" w:sz="0" w:space="0" w:color="auto"/>
              <w:bottom w:val="none" w:sz="0" w:space="0" w:color="auto"/>
              <w:right w:val="none" w:sz="0" w:space="0" w:color="auto"/>
            </w:tcBorders>
          </w:tcPr>
          <w:p w:rsidR="00E8647C" w:rsidRDefault="00E8647C" w:rsidP="008F425F">
            <w:pPr>
              <w:spacing w:line="360" w:lineRule="auto"/>
              <w:jc w:val="center"/>
              <w:rPr>
                <w:rFonts w:ascii="Arial" w:hAnsi="Arial" w:cs="Arial"/>
              </w:rPr>
            </w:pPr>
            <w:r>
              <w:rPr>
                <w:rFonts w:ascii="Arial" w:hAnsi="Arial" w:cs="Arial"/>
              </w:rPr>
              <w:t xml:space="preserve">1.3 Codificación </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lastRenderedPageBreak/>
              <w:t xml:space="preserve">Descripción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 xml:space="preserve">Se realiza </w:t>
            </w:r>
            <w:proofErr w:type="gramStart"/>
            <w:r w:rsidRPr="00FE3545">
              <w:rPr>
                <w:rFonts w:ascii="Arial" w:hAnsi="Arial" w:cs="Arial"/>
                <w:sz w:val="24"/>
                <w:szCs w:val="24"/>
              </w:rPr>
              <w:t>la el diseño</w:t>
            </w:r>
            <w:proofErr w:type="gramEnd"/>
            <w:r w:rsidRPr="00FE3545">
              <w:rPr>
                <w:rFonts w:ascii="Arial" w:hAnsi="Arial" w:cs="Arial"/>
                <w:sz w:val="24"/>
                <w:szCs w:val="24"/>
              </w:rPr>
              <w:t xml:space="preserve"> de la codificación del sistema de la base de datos.</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Actividades </w:t>
            </w:r>
          </w:p>
        </w:tc>
        <w:tc>
          <w:tcPr>
            <w:tcW w:w="6318" w:type="dxa"/>
            <w:tcBorders>
              <w:left w:val="none" w:sz="0" w:space="0" w:color="auto"/>
            </w:tcBorders>
          </w:tcPr>
          <w:p w:rsidR="00E8647C" w:rsidRPr="00FE3545" w:rsidRDefault="00E8647C" w:rsidP="00E8647C">
            <w:pPr>
              <w:pStyle w:val="Prrafodelista"/>
              <w:numPr>
                <w:ilvl w:val="0"/>
                <w:numId w:val="20"/>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Programación de la Base de Datos</w:t>
            </w:r>
          </w:p>
          <w:p w:rsidR="00E8647C" w:rsidRPr="00FE3545" w:rsidRDefault="00E8647C" w:rsidP="00E8647C">
            <w:pPr>
              <w:pStyle w:val="Prrafodelista"/>
              <w:numPr>
                <w:ilvl w:val="0"/>
                <w:numId w:val="20"/>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 xml:space="preserve">Programación de las tablas </w:t>
            </w:r>
          </w:p>
          <w:p w:rsidR="00E8647C" w:rsidRPr="00FE3545" w:rsidRDefault="00E8647C" w:rsidP="00E8647C">
            <w:pPr>
              <w:pStyle w:val="Prrafodelista"/>
              <w:numPr>
                <w:ilvl w:val="0"/>
                <w:numId w:val="20"/>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 xml:space="preserve">Insertar los registros  </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Duración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 xml:space="preserve">1 día </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Responsable</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 xml:space="preserve">Programador </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 antecesora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1.2.3</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Actividad sucesora</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1.3.1</w:t>
            </w:r>
          </w:p>
        </w:tc>
      </w:tr>
    </w:tbl>
    <w:p w:rsidR="00E8647C" w:rsidRPr="00FE3545" w:rsidRDefault="00E8647C" w:rsidP="00E8647C">
      <w:pPr>
        <w:rPr>
          <w:sz w:val="24"/>
          <w:szCs w:val="24"/>
        </w:rPr>
      </w:pPr>
    </w:p>
    <w:tbl>
      <w:tblPr>
        <w:tblStyle w:val="Sombreadomedio1-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5929"/>
      </w:tblGrid>
      <w:tr w:rsidR="00E8647C" w:rsidRPr="00FE3545"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Borders>
              <w:top w:val="none" w:sz="0" w:space="0" w:color="auto"/>
              <w:left w:val="none" w:sz="0" w:space="0" w:color="auto"/>
              <w:bottom w:val="none" w:sz="0" w:space="0" w:color="auto"/>
              <w:right w:val="none" w:sz="0" w:space="0" w:color="auto"/>
            </w:tcBorders>
          </w:tcPr>
          <w:p w:rsidR="00E8647C" w:rsidRPr="00FE3545" w:rsidRDefault="00E8647C" w:rsidP="008F425F">
            <w:pPr>
              <w:spacing w:line="360" w:lineRule="auto"/>
              <w:jc w:val="center"/>
              <w:rPr>
                <w:rFonts w:ascii="Arial" w:hAnsi="Arial" w:cs="Arial"/>
                <w:sz w:val="24"/>
                <w:szCs w:val="24"/>
              </w:rPr>
            </w:pPr>
            <w:r w:rsidRPr="00FE3545">
              <w:rPr>
                <w:rFonts w:ascii="Arial" w:hAnsi="Arial" w:cs="Arial"/>
                <w:sz w:val="24"/>
                <w:szCs w:val="24"/>
              </w:rPr>
              <w:t>1.3.1 Programación de la Base de Datos</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Descripción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Se realizará la programación del sistema de la base de datos</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Actividades </w:t>
            </w:r>
          </w:p>
        </w:tc>
        <w:tc>
          <w:tcPr>
            <w:tcW w:w="6318" w:type="dxa"/>
            <w:tcBorders>
              <w:left w:val="none" w:sz="0" w:space="0" w:color="auto"/>
            </w:tcBorders>
          </w:tcPr>
          <w:p w:rsidR="00E8647C" w:rsidRPr="00FE3545" w:rsidRDefault="00E8647C" w:rsidP="00E8647C">
            <w:pPr>
              <w:pStyle w:val="Prrafodelista"/>
              <w:numPr>
                <w:ilvl w:val="0"/>
                <w:numId w:val="21"/>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Programación de del sistema de base de datos</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Duración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1 día</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Responsable</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Programador</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 antecesora </w:t>
            </w:r>
          </w:p>
        </w:tc>
        <w:tc>
          <w:tcPr>
            <w:tcW w:w="6318" w:type="dxa"/>
            <w:tcBorders>
              <w:left w:val="none" w:sz="0" w:space="0" w:color="auto"/>
            </w:tcBorders>
          </w:tcPr>
          <w:p w:rsidR="00E8647C" w:rsidRPr="00FE3545" w:rsidRDefault="00E8647C" w:rsidP="008F425F">
            <w:pPr>
              <w:tabs>
                <w:tab w:val="left" w:pos="1256"/>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1.3</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Actividad sucesora</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1.3.2</w:t>
            </w:r>
          </w:p>
        </w:tc>
      </w:tr>
    </w:tbl>
    <w:p w:rsidR="00E8647C" w:rsidRPr="00FE3545" w:rsidRDefault="00E8647C" w:rsidP="00E8647C">
      <w:pPr>
        <w:rPr>
          <w:sz w:val="24"/>
          <w:szCs w:val="24"/>
        </w:rPr>
      </w:pPr>
    </w:p>
    <w:tbl>
      <w:tblPr>
        <w:tblStyle w:val="Sombreadomedio1-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8"/>
        <w:gridCol w:w="5926"/>
      </w:tblGrid>
      <w:tr w:rsidR="00E8647C" w:rsidRPr="00FE3545"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Borders>
              <w:top w:val="none" w:sz="0" w:space="0" w:color="auto"/>
              <w:left w:val="none" w:sz="0" w:space="0" w:color="auto"/>
              <w:bottom w:val="none" w:sz="0" w:space="0" w:color="auto"/>
              <w:right w:val="none" w:sz="0" w:space="0" w:color="auto"/>
            </w:tcBorders>
          </w:tcPr>
          <w:p w:rsidR="00E8647C" w:rsidRPr="00FE3545" w:rsidRDefault="00E8647C" w:rsidP="008F425F">
            <w:pPr>
              <w:spacing w:line="360" w:lineRule="auto"/>
              <w:jc w:val="center"/>
              <w:rPr>
                <w:rFonts w:ascii="Arial" w:hAnsi="Arial" w:cs="Arial"/>
                <w:sz w:val="24"/>
                <w:szCs w:val="24"/>
              </w:rPr>
            </w:pPr>
            <w:r w:rsidRPr="00FE3545">
              <w:rPr>
                <w:rFonts w:ascii="Arial" w:hAnsi="Arial" w:cs="Arial"/>
                <w:sz w:val="24"/>
                <w:szCs w:val="24"/>
              </w:rPr>
              <w:t>1.3.2 Programación de las Tablas</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Descripción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Se realizará la programación de codificando cada una de las tablas del sistema de base de datos.</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Actividades </w:t>
            </w:r>
          </w:p>
        </w:tc>
        <w:tc>
          <w:tcPr>
            <w:tcW w:w="6318" w:type="dxa"/>
            <w:tcBorders>
              <w:left w:val="none" w:sz="0" w:space="0" w:color="auto"/>
            </w:tcBorders>
          </w:tcPr>
          <w:p w:rsidR="00E8647C" w:rsidRPr="00FE3545" w:rsidRDefault="00E8647C" w:rsidP="00E8647C">
            <w:pPr>
              <w:pStyle w:val="Prrafodelista"/>
              <w:numPr>
                <w:ilvl w:val="0"/>
                <w:numId w:val="21"/>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Codificación de la</w:t>
            </w:r>
            <w:r w:rsidR="00E30ABC">
              <w:rPr>
                <w:rFonts w:ascii="Arial" w:hAnsi="Arial" w:cs="Arial"/>
                <w:sz w:val="24"/>
                <w:szCs w:val="24"/>
              </w:rPr>
              <w:t xml:space="preserve"> tabla</w:t>
            </w:r>
            <w:r w:rsidRPr="00FE3545">
              <w:rPr>
                <w:rFonts w:ascii="Arial" w:hAnsi="Arial" w:cs="Arial"/>
                <w:sz w:val="24"/>
                <w:szCs w:val="24"/>
              </w:rPr>
              <w:t xml:space="preserve"> productos</w:t>
            </w:r>
          </w:p>
          <w:p w:rsidR="00E8647C" w:rsidRPr="00FE3545" w:rsidRDefault="00E30ABC" w:rsidP="00E8647C">
            <w:pPr>
              <w:pStyle w:val="Prrafodelista"/>
              <w:numPr>
                <w:ilvl w:val="0"/>
                <w:numId w:val="21"/>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Codificación de la tabla</w:t>
            </w:r>
            <w:r w:rsidR="00E8647C" w:rsidRPr="00FE3545">
              <w:rPr>
                <w:rFonts w:ascii="Arial" w:hAnsi="Arial" w:cs="Arial"/>
                <w:sz w:val="24"/>
                <w:szCs w:val="24"/>
              </w:rPr>
              <w:t xml:space="preserve"> ventas</w:t>
            </w:r>
          </w:p>
          <w:p w:rsidR="00E8647C" w:rsidRPr="00FE3545" w:rsidRDefault="00E8647C" w:rsidP="00E8647C">
            <w:pPr>
              <w:pStyle w:val="Prrafodelista"/>
              <w:numPr>
                <w:ilvl w:val="0"/>
                <w:numId w:val="21"/>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Codificación de la tabla categorías</w:t>
            </w:r>
          </w:p>
          <w:p w:rsidR="00E8647C" w:rsidRPr="00FE3545" w:rsidRDefault="00E8647C" w:rsidP="00E8647C">
            <w:pPr>
              <w:pStyle w:val="Prrafodelista"/>
              <w:numPr>
                <w:ilvl w:val="0"/>
                <w:numId w:val="21"/>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Codificación de la tabla ofertas</w:t>
            </w:r>
          </w:p>
          <w:p w:rsidR="00E8647C" w:rsidRPr="00FE3545" w:rsidRDefault="00E30ABC" w:rsidP="00E8647C">
            <w:pPr>
              <w:pStyle w:val="Prrafodelista"/>
              <w:numPr>
                <w:ilvl w:val="0"/>
                <w:numId w:val="21"/>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Codificación de la tabla</w:t>
            </w:r>
            <w:r w:rsidR="00E8647C" w:rsidRPr="00FE3545">
              <w:rPr>
                <w:rFonts w:ascii="Arial" w:hAnsi="Arial" w:cs="Arial"/>
                <w:sz w:val="24"/>
                <w:szCs w:val="24"/>
              </w:rPr>
              <w:t xml:space="preserve"> proveedores </w:t>
            </w:r>
          </w:p>
          <w:p w:rsidR="00E8647C" w:rsidRPr="00FE3545" w:rsidRDefault="00E30ABC" w:rsidP="00E8647C">
            <w:pPr>
              <w:pStyle w:val="Prrafodelista"/>
              <w:numPr>
                <w:ilvl w:val="0"/>
                <w:numId w:val="21"/>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Codificación de</w:t>
            </w:r>
            <w:r w:rsidR="00E8647C" w:rsidRPr="00FE3545">
              <w:rPr>
                <w:rFonts w:ascii="Arial" w:hAnsi="Arial" w:cs="Arial"/>
                <w:sz w:val="24"/>
                <w:szCs w:val="24"/>
              </w:rPr>
              <w:t xml:space="preserve"> la tabla turno</w:t>
            </w:r>
          </w:p>
          <w:p w:rsidR="00E8647C" w:rsidRPr="00FE3545" w:rsidRDefault="00E8647C" w:rsidP="00E8647C">
            <w:pPr>
              <w:pStyle w:val="Prrafodelista"/>
              <w:numPr>
                <w:ilvl w:val="0"/>
                <w:numId w:val="21"/>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lastRenderedPageBreak/>
              <w:t xml:space="preserve">Codificación de la tabla clientes </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lastRenderedPageBreak/>
              <w:t xml:space="preserve">Duración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 xml:space="preserve">2 días </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Responsable</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Programador</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 antecesora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1.3.1</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Actividad sucesora</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1.3.3</w:t>
            </w:r>
          </w:p>
        </w:tc>
      </w:tr>
    </w:tbl>
    <w:p w:rsidR="00E8647C" w:rsidRPr="00FE3545" w:rsidRDefault="00E8647C" w:rsidP="00E8647C">
      <w:pPr>
        <w:rPr>
          <w:sz w:val="24"/>
          <w:szCs w:val="24"/>
        </w:rPr>
      </w:pPr>
    </w:p>
    <w:tbl>
      <w:tblPr>
        <w:tblStyle w:val="Sombreadomedio1-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5919"/>
      </w:tblGrid>
      <w:tr w:rsidR="00E8647C" w:rsidRPr="00FE3545"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Borders>
              <w:top w:val="none" w:sz="0" w:space="0" w:color="auto"/>
              <w:left w:val="none" w:sz="0" w:space="0" w:color="auto"/>
              <w:bottom w:val="none" w:sz="0" w:space="0" w:color="auto"/>
              <w:right w:val="none" w:sz="0" w:space="0" w:color="auto"/>
            </w:tcBorders>
          </w:tcPr>
          <w:p w:rsidR="00E8647C" w:rsidRPr="00FE3545" w:rsidRDefault="00E8647C" w:rsidP="008F425F">
            <w:pPr>
              <w:spacing w:line="360" w:lineRule="auto"/>
              <w:jc w:val="center"/>
              <w:rPr>
                <w:rFonts w:ascii="Arial" w:hAnsi="Arial" w:cs="Arial"/>
                <w:sz w:val="24"/>
                <w:szCs w:val="24"/>
              </w:rPr>
            </w:pPr>
            <w:r w:rsidRPr="00FE3545">
              <w:rPr>
                <w:rFonts w:ascii="Arial" w:hAnsi="Arial" w:cs="Arial"/>
                <w:sz w:val="24"/>
                <w:szCs w:val="24"/>
              </w:rPr>
              <w:t>1.3.3 Insertar Registros</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Descripción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 xml:space="preserve">Se realizará la inserción de todos los registros que sean necesarios para el llenado de la información de la base de datos </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Actividades </w:t>
            </w:r>
          </w:p>
        </w:tc>
        <w:tc>
          <w:tcPr>
            <w:tcW w:w="6318" w:type="dxa"/>
            <w:tcBorders>
              <w:left w:val="none" w:sz="0" w:space="0" w:color="auto"/>
            </w:tcBorders>
          </w:tcPr>
          <w:p w:rsidR="00E8647C" w:rsidRPr="00FE3545" w:rsidRDefault="00E8647C" w:rsidP="00E8647C">
            <w:pPr>
              <w:pStyle w:val="Prrafodelista"/>
              <w:numPr>
                <w:ilvl w:val="0"/>
                <w:numId w:val="22"/>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Insertar los registros</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Duración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 xml:space="preserve">2 horas </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Responsable</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 xml:space="preserve">Programador </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 antecesora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1.3.2</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Actividad sucesora</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E8647C" w:rsidRPr="00FE3545" w:rsidRDefault="00E8647C" w:rsidP="00E8647C">
      <w:pPr>
        <w:spacing w:line="360" w:lineRule="auto"/>
        <w:jc w:val="both"/>
        <w:rPr>
          <w:rFonts w:ascii="Arial" w:hAnsi="Arial" w:cs="Arial"/>
          <w:sz w:val="24"/>
          <w:szCs w:val="24"/>
        </w:rPr>
      </w:pPr>
    </w:p>
    <w:p w:rsidR="00E8647C" w:rsidRPr="00FE3545" w:rsidRDefault="00E8647C" w:rsidP="00E8647C">
      <w:pPr>
        <w:spacing w:line="360" w:lineRule="auto"/>
        <w:jc w:val="both"/>
        <w:rPr>
          <w:rFonts w:ascii="Arial" w:hAnsi="Arial" w:cs="Arial"/>
          <w:b/>
          <w:sz w:val="24"/>
          <w:szCs w:val="24"/>
        </w:rPr>
      </w:pPr>
      <w:r w:rsidRPr="00FE3545">
        <w:rPr>
          <w:rFonts w:ascii="Arial" w:hAnsi="Arial" w:cs="Arial"/>
          <w:b/>
          <w:sz w:val="24"/>
          <w:szCs w:val="24"/>
        </w:rPr>
        <w:t xml:space="preserve">Prueba </w:t>
      </w:r>
    </w:p>
    <w:tbl>
      <w:tblPr>
        <w:tblStyle w:val="Sombreadomedio1-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8"/>
        <w:gridCol w:w="5926"/>
      </w:tblGrid>
      <w:tr w:rsidR="00E8647C" w:rsidRPr="00FE3545"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Borders>
              <w:top w:val="none" w:sz="0" w:space="0" w:color="auto"/>
              <w:left w:val="none" w:sz="0" w:space="0" w:color="auto"/>
              <w:bottom w:val="none" w:sz="0" w:space="0" w:color="auto"/>
              <w:right w:val="none" w:sz="0" w:space="0" w:color="auto"/>
            </w:tcBorders>
          </w:tcPr>
          <w:p w:rsidR="00E8647C" w:rsidRPr="00FE3545" w:rsidRDefault="00E8647C" w:rsidP="008F425F">
            <w:pPr>
              <w:spacing w:line="360" w:lineRule="auto"/>
              <w:jc w:val="center"/>
              <w:rPr>
                <w:rFonts w:ascii="Arial" w:hAnsi="Arial" w:cs="Arial"/>
                <w:sz w:val="24"/>
                <w:szCs w:val="24"/>
              </w:rPr>
            </w:pPr>
            <w:r w:rsidRPr="00FE3545">
              <w:rPr>
                <w:rFonts w:ascii="Arial" w:hAnsi="Arial" w:cs="Arial"/>
                <w:sz w:val="24"/>
                <w:szCs w:val="24"/>
              </w:rPr>
              <w:t>1.4 Prueba</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Descripción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 xml:space="preserve">Verificar si se realizó bien la inserción de todos los registros  </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Actividades </w:t>
            </w:r>
          </w:p>
        </w:tc>
        <w:tc>
          <w:tcPr>
            <w:tcW w:w="6318" w:type="dxa"/>
            <w:tcBorders>
              <w:left w:val="none" w:sz="0" w:space="0" w:color="auto"/>
            </w:tcBorders>
          </w:tcPr>
          <w:p w:rsidR="00E8647C" w:rsidRPr="00FE3545" w:rsidRDefault="00E8647C" w:rsidP="00E8647C">
            <w:pPr>
              <w:pStyle w:val="Prrafodelista"/>
              <w:numPr>
                <w:ilvl w:val="0"/>
                <w:numId w:val="23"/>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Verificación de inserción de registros</w:t>
            </w:r>
          </w:p>
          <w:p w:rsidR="00E8647C" w:rsidRPr="00FE3545" w:rsidRDefault="00E8647C" w:rsidP="00E8647C">
            <w:pPr>
              <w:pStyle w:val="Prrafodelista"/>
              <w:numPr>
                <w:ilvl w:val="0"/>
                <w:numId w:val="23"/>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Realizar consultas de prueba</w:t>
            </w:r>
          </w:p>
          <w:p w:rsidR="00E8647C" w:rsidRPr="00FE3545" w:rsidRDefault="00E8647C" w:rsidP="00E8647C">
            <w:pPr>
              <w:pStyle w:val="Prrafodelista"/>
              <w:numPr>
                <w:ilvl w:val="0"/>
                <w:numId w:val="23"/>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Documentar resultados</w:t>
            </w:r>
          </w:p>
          <w:p w:rsidR="00E8647C" w:rsidRPr="00FE3545" w:rsidRDefault="00E8647C" w:rsidP="00E8647C">
            <w:pPr>
              <w:pStyle w:val="Prrafodelista"/>
              <w:numPr>
                <w:ilvl w:val="0"/>
                <w:numId w:val="23"/>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Instalar software al cliente</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Duración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 xml:space="preserve">4 días </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Responsable</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 xml:space="preserve">Analista realización de pruebas de la base de datos </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lastRenderedPageBreak/>
              <w:t xml:space="preserve">Actividad antecesora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1.3.3</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Actividad sucesora</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1.4.1</w:t>
            </w:r>
          </w:p>
        </w:tc>
      </w:tr>
    </w:tbl>
    <w:p w:rsidR="00E8647C" w:rsidRPr="00FE3545" w:rsidRDefault="00E8647C" w:rsidP="00E8647C">
      <w:pPr>
        <w:spacing w:line="360" w:lineRule="auto"/>
        <w:jc w:val="both"/>
        <w:rPr>
          <w:rFonts w:ascii="Arial" w:hAnsi="Arial" w:cs="Arial"/>
          <w:sz w:val="24"/>
          <w:szCs w:val="24"/>
        </w:rPr>
      </w:pPr>
    </w:p>
    <w:tbl>
      <w:tblPr>
        <w:tblStyle w:val="Sombreadomedio1-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5919"/>
      </w:tblGrid>
      <w:tr w:rsidR="00E8647C" w:rsidRPr="00FE3545"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Borders>
              <w:top w:val="none" w:sz="0" w:space="0" w:color="auto"/>
              <w:left w:val="none" w:sz="0" w:space="0" w:color="auto"/>
              <w:bottom w:val="none" w:sz="0" w:space="0" w:color="auto"/>
              <w:right w:val="none" w:sz="0" w:space="0" w:color="auto"/>
            </w:tcBorders>
          </w:tcPr>
          <w:p w:rsidR="00E8647C" w:rsidRPr="00FE3545" w:rsidRDefault="00E8647C" w:rsidP="008F425F">
            <w:pPr>
              <w:spacing w:line="360" w:lineRule="auto"/>
              <w:jc w:val="center"/>
              <w:rPr>
                <w:rFonts w:ascii="Arial" w:hAnsi="Arial" w:cs="Arial"/>
                <w:sz w:val="24"/>
                <w:szCs w:val="24"/>
              </w:rPr>
            </w:pPr>
            <w:r w:rsidRPr="00FE3545">
              <w:rPr>
                <w:rFonts w:ascii="Arial" w:hAnsi="Arial" w:cs="Arial"/>
                <w:sz w:val="24"/>
                <w:szCs w:val="24"/>
              </w:rPr>
              <w:t xml:space="preserve">1.4.1 verificación de inserción de registros  </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Descripción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 xml:space="preserve">Verificar si </w:t>
            </w:r>
            <w:proofErr w:type="gramStart"/>
            <w:r w:rsidRPr="00FE3545">
              <w:rPr>
                <w:rFonts w:ascii="Arial" w:hAnsi="Arial" w:cs="Arial"/>
                <w:sz w:val="24"/>
                <w:szCs w:val="24"/>
              </w:rPr>
              <w:t>los registro</w:t>
            </w:r>
            <w:proofErr w:type="gramEnd"/>
            <w:r w:rsidRPr="00FE3545">
              <w:rPr>
                <w:rFonts w:ascii="Arial" w:hAnsi="Arial" w:cs="Arial"/>
                <w:sz w:val="24"/>
                <w:szCs w:val="24"/>
              </w:rPr>
              <w:t xml:space="preserve"> fueron insertados correctamente</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Actividades </w:t>
            </w:r>
          </w:p>
        </w:tc>
        <w:tc>
          <w:tcPr>
            <w:tcW w:w="6318" w:type="dxa"/>
            <w:tcBorders>
              <w:left w:val="none" w:sz="0" w:space="0" w:color="auto"/>
            </w:tcBorders>
          </w:tcPr>
          <w:p w:rsidR="00E8647C" w:rsidRPr="00FE3545" w:rsidRDefault="00E8647C" w:rsidP="00E8647C">
            <w:pPr>
              <w:pStyle w:val="Prrafodelista"/>
              <w:numPr>
                <w:ilvl w:val="0"/>
                <w:numId w:val="24"/>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Verificar registros</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Duración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30 minutos</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Responsable</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Analista realización de pruebas de la base de datos</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 antecesora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1.4</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Actividad sucesora</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1.4.2</w:t>
            </w:r>
          </w:p>
        </w:tc>
      </w:tr>
    </w:tbl>
    <w:p w:rsidR="00E8647C" w:rsidRPr="00FE3545" w:rsidRDefault="00E8647C" w:rsidP="00E8647C">
      <w:pPr>
        <w:rPr>
          <w:sz w:val="24"/>
          <w:szCs w:val="24"/>
        </w:rPr>
      </w:pPr>
    </w:p>
    <w:tbl>
      <w:tblPr>
        <w:tblStyle w:val="Sombreadomedio1-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5929"/>
      </w:tblGrid>
      <w:tr w:rsidR="00E8647C" w:rsidRPr="00FE3545"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Borders>
              <w:top w:val="none" w:sz="0" w:space="0" w:color="auto"/>
              <w:left w:val="none" w:sz="0" w:space="0" w:color="auto"/>
              <w:bottom w:val="none" w:sz="0" w:space="0" w:color="auto"/>
              <w:right w:val="none" w:sz="0" w:space="0" w:color="auto"/>
            </w:tcBorders>
          </w:tcPr>
          <w:p w:rsidR="00E8647C" w:rsidRPr="00FE3545" w:rsidRDefault="00E8647C" w:rsidP="008F425F">
            <w:pPr>
              <w:spacing w:line="360" w:lineRule="auto"/>
              <w:jc w:val="center"/>
              <w:rPr>
                <w:rFonts w:ascii="Arial" w:hAnsi="Arial" w:cs="Arial"/>
                <w:sz w:val="24"/>
                <w:szCs w:val="24"/>
              </w:rPr>
            </w:pPr>
            <w:r w:rsidRPr="00FE3545">
              <w:rPr>
                <w:rFonts w:ascii="Arial" w:hAnsi="Arial" w:cs="Arial"/>
                <w:sz w:val="24"/>
                <w:szCs w:val="24"/>
              </w:rPr>
              <w:t>1.4.2 Realizar consultas de prueba</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Descripción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 xml:space="preserve">Se realizará algunas pruebas para identificar si las consultas se validaron correctamente.  </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Actividades </w:t>
            </w:r>
          </w:p>
        </w:tc>
        <w:tc>
          <w:tcPr>
            <w:tcW w:w="6318" w:type="dxa"/>
            <w:tcBorders>
              <w:left w:val="none" w:sz="0" w:space="0" w:color="auto"/>
            </w:tcBorders>
          </w:tcPr>
          <w:p w:rsidR="00E8647C" w:rsidRPr="00FE3545" w:rsidRDefault="00E8647C" w:rsidP="00E8647C">
            <w:pPr>
              <w:pStyle w:val="Prrafodelista"/>
              <w:numPr>
                <w:ilvl w:val="0"/>
                <w:numId w:val="24"/>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Realizar consultas de prueba</w:t>
            </w:r>
          </w:p>
          <w:p w:rsidR="00E8647C" w:rsidRPr="00FE3545" w:rsidRDefault="00E8647C" w:rsidP="00E8647C">
            <w:pPr>
              <w:pStyle w:val="Prrafodelista"/>
              <w:numPr>
                <w:ilvl w:val="0"/>
                <w:numId w:val="24"/>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 xml:space="preserve">Verificar </w:t>
            </w:r>
            <w:proofErr w:type="gramStart"/>
            <w:r w:rsidRPr="00FE3545">
              <w:rPr>
                <w:rFonts w:ascii="Arial" w:hAnsi="Arial" w:cs="Arial"/>
                <w:sz w:val="24"/>
                <w:szCs w:val="24"/>
              </w:rPr>
              <w:t>las programación</w:t>
            </w:r>
            <w:proofErr w:type="gramEnd"/>
            <w:r w:rsidRPr="00FE3545">
              <w:rPr>
                <w:rFonts w:ascii="Arial" w:hAnsi="Arial" w:cs="Arial"/>
                <w:sz w:val="24"/>
                <w:szCs w:val="24"/>
              </w:rPr>
              <w:t xml:space="preserve"> en cada consulta </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Duración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50 minutos</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Responsable</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Analista realización de pruebas de la base de datos</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 antecesora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1.4.1</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Actividad sucesora</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1.4.3</w:t>
            </w:r>
          </w:p>
        </w:tc>
      </w:tr>
    </w:tbl>
    <w:p w:rsidR="00E8647C" w:rsidRPr="00FE3545" w:rsidRDefault="00E8647C" w:rsidP="00E8647C">
      <w:pPr>
        <w:rPr>
          <w:sz w:val="24"/>
          <w:szCs w:val="24"/>
        </w:rPr>
      </w:pPr>
    </w:p>
    <w:tbl>
      <w:tblPr>
        <w:tblStyle w:val="Sombreadomedio1-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1"/>
        <w:gridCol w:w="5933"/>
      </w:tblGrid>
      <w:tr w:rsidR="00E8647C" w:rsidRPr="00FE3545"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Borders>
              <w:top w:val="none" w:sz="0" w:space="0" w:color="auto"/>
              <w:left w:val="none" w:sz="0" w:space="0" w:color="auto"/>
              <w:bottom w:val="none" w:sz="0" w:space="0" w:color="auto"/>
              <w:right w:val="none" w:sz="0" w:space="0" w:color="auto"/>
            </w:tcBorders>
          </w:tcPr>
          <w:p w:rsidR="00E8647C" w:rsidRPr="00FE3545" w:rsidRDefault="00E8647C" w:rsidP="008F425F">
            <w:pPr>
              <w:spacing w:line="360" w:lineRule="auto"/>
              <w:jc w:val="center"/>
              <w:rPr>
                <w:rFonts w:ascii="Arial" w:hAnsi="Arial" w:cs="Arial"/>
                <w:sz w:val="24"/>
                <w:szCs w:val="24"/>
              </w:rPr>
            </w:pPr>
            <w:r w:rsidRPr="00FE3545">
              <w:rPr>
                <w:rFonts w:ascii="Arial" w:hAnsi="Arial" w:cs="Arial"/>
                <w:sz w:val="24"/>
                <w:szCs w:val="24"/>
              </w:rPr>
              <w:t>1.4.3 Documentar resultados</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Descripción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 xml:space="preserve">Se </w:t>
            </w:r>
            <w:proofErr w:type="gramStart"/>
            <w:r w:rsidRPr="00FE3545">
              <w:rPr>
                <w:rFonts w:ascii="Arial" w:hAnsi="Arial" w:cs="Arial"/>
                <w:sz w:val="24"/>
                <w:szCs w:val="24"/>
              </w:rPr>
              <w:t>realizara</w:t>
            </w:r>
            <w:proofErr w:type="gramEnd"/>
            <w:r w:rsidRPr="00FE3545">
              <w:rPr>
                <w:rFonts w:ascii="Arial" w:hAnsi="Arial" w:cs="Arial"/>
                <w:sz w:val="24"/>
                <w:szCs w:val="24"/>
              </w:rPr>
              <w:t xml:space="preserve"> la documentación de resultados para un mejor respaldo de información y posibles fallos.</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Actividades </w:t>
            </w:r>
          </w:p>
        </w:tc>
        <w:tc>
          <w:tcPr>
            <w:tcW w:w="6318" w:type="dxa"/>
            <w:tcBorders>
              <w:left w:val="none" w:sz="0" w:space="0" w:color="auto"/>
            </w:tcBorders>
          </w:tcPr>
          <w:p w:rsidR="00E8647C" w:rsidRPr="00FE3545" w:rsidRDefault="00E8647C" w:rsidP="00E8647C">
            <w:pPr>
              <w:pStyle w:val="Prrafodelista"/>
              <w:numPr>
                <w:ilvl w:val="0"/>
                <w:numId w:val="25"/>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Documentación de resultados</w:t>
            </w:r>
          </w:p>
          <w:p w:rsidR="00E8647C" w:rsidRPr="00FE3545" w:rsidRDefault="00E30ABC" w:rsidP="00E8647C">
            <w:pPr>
              <w:pStyle w:val="Prrafodelista"/>
              <w:numPr>
                <w:ilvl w:val="0"/>
                <w:numId w:val="25"/>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lastRenderedPageBreak/>
              <w:t>Descripción de</w:t>
            </w:r>
            <w:r w:rsidR="00E8647C" w:rsidRPr="00FE3545">
              <w:rPr>
                <w:rFonts w:ascii="Arial" w:hAnsi="Arial" w:cs="Arial"/>
                <w:sz w:val="24"/>
                <w:szCs w:val="24"/>
              </w:rPr>
              <w:t xml:space="preserve"> cada resultado obtenido en las consultas.</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lastRenderedPageBreak/>
              <w:t xml:space="preserve">Duración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2 días.</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Responsable</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Analista realización de pruebas de la base de datos</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 antecesora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1.4.2</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Actividad sucesora</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1.4.4</w:t>
            </w:r>
          </w:p>
        </w:tc>
      </w:tr>
    </w:tbl>
    <w:p w:rsidR="00E8647C" w:rsidRPr="00FE3545" w:rsidRDefault="00E8647C" w:rsidP="00E8647C">
      <w:pPr>
        <w:rPr>
          <w:sz w:val="24"/>
          <w:szCs w:val="24"/>
        </w:rPr>
      </w:pPr>
    </w:p>
    <w:p w:rsidR="00E8647C" w:rsidRPr="00FE3545" w:rsidRDefault="00E8647C" w:rsidP="00E8647C">
      <w:pPr>
        <w:rPr>
          <w:sz w:val="24"/>
          <w:szCs w:val="24"/>
        </w:rPr>
      </w:pPr>
    </w:p>
    <w:tbl>
      <w:tblPr>
        <w:tblStyle w:val="Sombreadomedio1-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1"/>
        <w:gridCol w:w="5923"/>
      </w:tblGrid>
      <w:tr w:rsidR="00E8647C" w:rsidRPr="00FE3545" w:rsidTr="008F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Borders>
              <w:top w:val="none" w:sz="0" w:space="0" w:color="auto"/>
              <w:left w:val="none" w:sz="0" w:space="0" w:color="auto"/>
              <w:bottom w:val="none" w:sz="0" w:space="0" w:color="auto"/>
              <w:right w:val="none" w:sz="0" w:space="0" w:color="auto"/>
            </w:tcBorders>
          </w:tcPr>
          <w:p w:rsidR="00E8647C" w:rsidRPr="00FE3545" w:rsidRDefault="00E8647C" w:rsidP="008F425F">
            <w:pPr>
              <w:spacing w:line="360" w:lineRule="auto"/>
              <w:jc w:val="center"/>
              <w:rPr>
                <w:rFonts w:ascii="Arial" w:hAnsi="Arial" w:cs="Arial"/>
                <w:sz w:val="24"/>
                <w:szCs w:val="24"/>
              </w:rPr>
            </w:pPr>
            <w:r w:rsidRPr="00FE3545">
              <w:rPr>
                <w:rFonts w:ascii="Arial" w:hAnsi="Arial" w:cs="Arial"/>
                <w:sz w:val="24"/>
                <w:szCs w:val="24"/>
              </w:rPr>
              <w:t>1.4.4 Instalar software al cliente</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Descripción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 xml:space="preserve">Se realizara la instalación del software y </w:t>
            </w:r>
            <w:proofErr w:type="gramStart"/>
            <w:r w:rsidRPr="00FE3545">
              <w:rPr>
                <w:rFonts w:ascii="Arial" w:hAnsi="Arial" w:cs="Arial"/>
                <w:sz w:val="24"/>
                <w:szCs w:val="24"/>
              </w:rPr>
              <w:t>se  dará</w:t>
            </w:r>
            <w:proofErr w:type="gramEnd"/>
            <w:r w:rsidRPr="00FE3545">
              <w:rPr>
                <w:rFonts w:ascii="Arial" w:hAnsi="Arial" w:cs="Arial"/>
                <w:sz w:val="24"/>
                <w:szCs w:val="24"/>
              </w:rPr>
              <w:t xml:space="preserve"> una breve explicación al cliente de su funcionamiento.</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Actividades </w:t>
            </w:r>
          </w:p>
        </w:tc>
        <w:tc>
          <w:tcPr>
            <w:tcW w:w="6318" w:type="dxa"/>
            <w:tcBorders>
              <w:left w:val="none" w:sz="0" w:space="0" w:color="auto"/>
            </w:tcBorders>
          </w:tcPr>
          <w:p w:rsidR="00E8647C" w:rsidRPr="00FE3545" w:rsidRDefault="00E8647C" w:rsidP="00E8647C">
            <w:pPr>
              <w:pStyle w:val="Prrafodelista"/>
              <w:numPr>
                <w:ilvl w:val="0"/>
                <w:numId w:val="26"/>
              </w:num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 xml:space="preserve">Instalación de del software </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Duración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 xml:space="preserve">1 día </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Responsable</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E3545">
              <w:rPr>
                <w:rFonts w:ascii="Arial" w:hAnsi="Arial" w:cs="Arial"/>
                <w:sz w:val="24"/>
                <w:szCs w:val="24"/>
              </w:rPr>
              <w:t xml:space="preserve">Programador </w:t>
            </w:r>
          </w:p>
        </w:tc>
      </w:tr>
      <w:tr w:rsidR="00E8647C" w:rsidRPr="00FE3545" w:rsidTr="008F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 xml:space="preserve">Actividad antecesora </w:t>
            </w:r>
          </w:p>
        </w:tc>
        <w:tc>
          <w:tcPr>
            <w:tcW w:w="6318" w:type="dxa"/>
            <w:tcBorders>
              <w:left w:val="none" w:sz="0" w:space="0" w:color="auto"/>
            </w:tcBorders>
          </w:tcPr>
          <w:p w:rsidR="00E8647C" w:rsidRPr="00FE3545" w:rsidRDefault="00E8647C" w:rsidP="008F42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E3545">
              <w:rPr>
                <w:rFonts w:ascii="Arial" w:hAnsi="Arial" w:cs="Arial"/>
                <w:sz w:val="24"/>
                <w:szCs w:val="24"/>
              </w:rPr>
              <w:t>1.4.3</w:t>
            </w:r>
          </w:p>
        </w:tc>
      </w:tr>
      <w:tr w:rsidR="00E8647C" w:rsidRPr="00FE3545" w:rsidTr="008F42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rsidR="00E8647C" w:rsidRPr="00FE3545" w:rsidRDefault="00E8647C" w:rsidP="008F425F">
            <w:pPr>
              <w:spacing w:line="360" w:lineRule="auto"/>
              <w:jc w:val="both"/>
              <w:rPr>
                <w:rFonts w:ascii="Arial" w:hAnsi="Arial" w:cs="Arial"/>
                <w:sz w:val="24"/>
                <w:szCs w:val="24"/>
              </w:rPr>
            </w:pPr>
            <w:r w:rsidRPr="00FE3545">
              <w:rPr>
                <w:rFonts w:ascii="Arial" w:hAnsi="Arial" w:cs="Arial"/>
                <w:sz w:val="24"/>
                <w:szCs w:val="24"/>
              </w:rPr>
              <w:t>Actividad sucesora</w:t>
            </w:r>
          </w:p>
        </w:tc>
        <w:tc>
          <w:tcPr>
            <w:tcW w:w="6318" w:type="dxa"/>
            <w:tcBorders>
              <w:left w:val="none" w:sz="0" w:space="0" w:color="auto"/>
            </w:tcBorders>
          </w:tcPr>
          <w:p w:rsidR="00E8647C" w:rsidRPr="00FE3545" w:rsidRDefault="00E8647C" w:rsidP="008F425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E8647C" w:rsidRDefault="00E8647C" w:rsidP="008F3E98">
      <w:pPr>
        <w:pStyle w:val="PSI-Ttulo2"/>
        <w:ind w:left="0" w:firstLine="0"/>
        <w:rPr>
          <w:color w:val="000000" w:themeColor="text1"/>
        </w:rPr>
      </w:pPr>
    </w:p>
    <w:p w:rsidR="00033DCE" w:rsidRPr="0060545C" w:rsidRDefault="00033DCE" w:rsidP="0060545C">
      <w:pPr>
        <w:pStyle w:val="PSI-Ttulo2"/>
        <w:spacing w:line="360" w:lineRule="auto"/>
        <w:ind w:left="0" w:firstLine="0"/>
        <w:jc w:val="both"/>
        <w:rPr>
          <w:rFonts w:ascii="Arial" w:hAnsi="Arial" w:cs="Arial"/>
          <w:color w:val="000000" w:themeColor="text1"/>
          <w:sz w:val="24"/>
          <w:szCs w:val="24"/>
        </w:rPr>
      </w:pPr>
      <w:bookmarkStart w:id="13" w:name="_Toc480373066"/>
      <w:r w:rsidRPr="0060545C">
        <w:rPr>
          <w:rFonts w:ascii="Arial" w:hAnsi="Arial" w:cs="Arial"/>
          <w:color w:val="000000" w:themeColor="text1"/>
          <w:sz w:val="24"/>
          <w:szCs w:val="24"/>
        </w:rPr>
        <w:t>Control de Configuración</w:t>
      </w:r>
      <w:bookmarkEnd w:id="13"/>
    </w:p>
    <w:p w:rsidR="00033DCE" w:rsidRPr="0060545C" w:rsidRDefault="00033DCE" w:rsidP="0060545C">
      <w:pPr>
        <w:pStyle w:val="PSI-Ttulo3"/>
        <w:spacing w:line="360" w:lineRule="auto"/>
        <w:jc w:val="both"/>
        <w:rPr>
          <w:rFonts w:ascii="Arial" w:hAnsi="Arial" w:cs="Arial"/>
          <w:color w:val="000000" w:themeColor="text1"/>
          <w:sz w:val="24"/>
          <w:szCs w:val="24"/>
        </w:rPr>
      </w:pPr>
      <w:bookmarkStart w:id="14" w:name="_Toc480373067"/>
      <w:r w:rsidRPr="0060545C">
        <w:rPr>
          <w:rFonts w:ascii="Arial" w:hAnsi="Arial" w:cs="Arial"/>
          <w:color w:val="000000" w:themeColor="text1"/>
          <w:sz w:val="24"/>
          <w:szCs w:val="24"/>
        </w:rPr>
        <w:t>Solicitud de Cambios</w:t>
      </w:r>
      <w:bookmarkEnd w:id="14"/>
    </w:p>
    <w:p w:rsidR="00BB172D" w:rsidRPr="006364A0" w:rsidRDefault="00E65365" w:rsidP="007109F5">
      <w:pPr>
        <w:pStyle w:val="PSI-Comentario"/>
        <w:rPr>
          <w:i/>
        </w:rPr>
      </w:pPr>
      <w:r w:rsidRPr="006364A0">
        <w:t>Análisis</w:t>
      </w:r>
      <w:r w:rsidR="00BB172D" w:rsidRPr="006364A0">
        <w:t xml:space="preserve"> de impacto</w:t>
      </w:r>
    </w:p>
    <w:p w:rsidR="00BB172D" w:rsidRPr="006364A0" w:rsidRDefault="00BB172D" w:rsidP="007109F5">
      <w:pPr>
        <w:pStyle w:val="PSI-Comentario"/>
        <w:rPr>
          <w:i/>
        </w:rPr>
      </w:pPr>
      <w:r w:rsidRPr="006364A0">
        <w:t xml:space="preserve">Se </w:t>
      </w:r>
      <w:r w:rsidR="00E65365" w:rsidRPr="006364A0">
        <w:t>determinará</w:t>
      </w:r>
      <w:r w:rsidRPr="006364A0">
        <w:t xml:space="preserve"> el alcance que tendrá las modificaciones necesarias al sistema, ya que estos cambios no afectan en nada el funcionamiento únicamente se le agregara información y se </w:t>
      </w:r>
      <w:r w:rsidR="006364A0" w:rsidRPr="006364A0">
        <w:t>realizarán</w:t>
      </w:r>
      <w:r w:rsidRPr="006364A0">
        <w:t xml:space="preserve"> tablas nuevas en la base de datos, estas tendrán su cardinalidad correctamente</w:t>
      </w:r>
    </w:p>
    <w:p w:rsidR="008F3E98" w:rsidRPr="0060545C" w:rsidRDefault="008F3E98" w:rsidP="007109F5">
      <w:pPr>
        <w:pStyle w:val="PSI-Comentario"/>
      </w:pPr>
    </w:p>
    <w:p w:rsidR="00256ADA" w:rsidRPr="00222BC6" w:rsidRDefault="00256ADA" w:rsidP="00222BC6">
      <w:pPr>
        <w:pStyle w:val="PSI-Ttulo3"/>
        <w:spacing w:line="360" w:lineRule="auto"/>
        <w:jc w:val="both"/>
        <w:rPr>
          <w:rFonts w:ascii="Arial" w:hAnsi="Arial" w:cs="Arial"/>
          <w:color w:val="000000" w:themeColor="text1"/>
          <w:sz w:val="24"/>
          <w:szCs w:val="24"/>
        </w:rPr>
      </w:pPr>
      <w:bookmarkStart w:id="15" w:name="_Toc480373068"/>
      <w:r w:rsidRPr="00222BC6">
        <w:rPr>
          <w:rFonts w:ascii="Arial" w:hAnsi="Arial" w:cs="Arial"/>
          <w:color w:val="000000" w:themeColor="text1"/>
          <w:sz w:val="24"/>
          <w:szCs w:val="24"/>
        </w:rPr>
        <w:lastRenderedPageBreak/>
        <w:t>Aprobación de Cambios</w:t>
      </w:r>
      <w:bookmarkEnd w:id="15"/>
    </w:p>
    <w:p w:rsidR="004C0BDD" w:rsidRPr="00222BC6" w:rsidRDefault="006364A0" w:rsidP="007109F5">
      <w:pPr>
        <w:pStyle w:val="PSI-Comentario"/>
        <w:rPr>
          <w:i/>
        </w:rPr>
      </w:pPr>
      <w:r w:rsidRPr="00222BC6">
        <w:t>I</w:t>
      </w:r>
      <w:r w:rsidR="004C0BDD" w:rsidRPr="00222BC6">
        <w:t>ntegrantes:</w:t>
      </w:r>
    </w:p>
    <w:p w:rsidR="004C0BDD" w:rsidRPr="00222BC6" w:rsidRDefault="00222BC6" w:rsidP="007109F5">
      <w:pPr>
        <w:pStyle w:val="PSI-ComentarioVieta"/>
        <w:rPr>
          <w:i/>
        </w:rPr>
      </w:pPr>
      <w:r w:rsidRPr="00222BC6">
        <w:t>Líder</w:t>
      </w:r>
      <w:r w:rsidR="00E65365" w:rsidRPr="00222BC6">
        <w:t xml:space="preserve"> del proyecto: Francisco Javier Regalado Caballero</w:t>
      </w:r>
    </w:p>
    <w:p w:rsidR="00222BC6" w:rsidRDefault="004C0BDD" w:rsidP="007109F5">
      <w:pPr>
        <w:pStyle w:val="PSI-ComentarioVieta"/>
        <w:rPr>
          <w:i/>
        </w:rPr>
      </w:pPr>
      <w:r w:rsidRPr="00222BC6">
        <w:t>A</w:t>
      </w:r>
      <w:r w:rsidR="00222BC6">
        <w:t>nalista: Everardo Gonzales</w:t>
      </w:r>
    </w:p>
    <w:p w:rsidR="004C0BDD" w:rsidRPr="00222BC6" w:rsidRDefault="004C0BDD" w:rsidP="007109F5">
      <w:pPr>
        <w:pStyle w:val="PSI-ComentarioVieta"/>
        <w:rPr>
          <w:i/>
        </w:rPr>
      </w:pPr>
      <w:r w:rsidRPr="00222BC6">
        <w:t>C</w:t>
      </w:r>
      <w:r w:rsidR="00E65365" w:rsidRPr="00222BC6">
        <w:t>liente: Luciano Flores</w:t>
      </w:r>
    </w:p>
    <w:p w:rsidR="004C0BDD" w:rsidRPr="00222BC6" w:rsidRDefault="00DF6373" w:rsidP="007109F5">
      <w:pPr>
        <w:pStyle w:val="PSI-ComentarioVieta"/>
        <w:rPr>
          <w:i/>
        </w:rPr>
      </w:pPr>
      <w:r w:rsidRPr="00222BC6">
        <w:t>P</w:t>
      </w:r>
      <w:r w:rsidR="00E65365" w:rsidRPr="00222BC6">
        <w:t>rogramador: Francisco Javier Regalado</w:t>
      </w:r>
    </w:p>
    <w:p w:rsidR="00E65365" w:rsidRPr="00222BC6" w:rsidRDefault="00E65365" w:rsidP="007109F5">
      <w:pPr>
        <w:pStyle w:val="PSI-ComentarioVieta"/>
        <w:rPr>
          <w:i/>
        </w:rPr>
      </w:pPr>
      <w:r w:rsidRPr="00222BC6">
        <w:t>Diseñador: Myriam Bibiana Martínez Rivas</w:t>
      </w:r>
    </w:p>
    <w:p w:rsidR="00E65365" w:rsidRPr="00222BC6" w:rsidRDefault="00E65365" w:rsidP="007109F5">
      <w:pPr>
        <w:pStyle w:val="PSI-ComentarioVieta"/>
        <w:rPr>
          <w:i/>
        </w:rPr>
      </w:pPr>
      <w:proofErr w:type="spellStart"/>
      <w:r w:rsidRPr="00222BC6">
        <w:t>Tester</w:t>
      </w:r>
      <w:proofErr w:type="spellEnd"/>
      <w:r w:rsidRPr="00222BC6">
        <w:t>: Everardo Gonzales</w:t>
      </w:r>
    </w:p>
    <w:p w:rsidR="008F3E98" w:rsidRPr="00222BC6" w:rsidRDefault="008F3E98" w:rsidP="007109F5">
      <w:pPr>
        <w:pStyle w:val="PSI-ComentarioVieta"/>
      </w:pPr>
    </w:p>
    <w:p w:rsidR="00256ADA" w:rsidRPr="00222BC6" w:rsidRDefault="00256ADA" w:rsidP="00222BC6">
      <w:pPr>
        <w:pStyle w:val="PSI-Ttulo3"/>
        <w:spacing w:line="360" w:lineRule="auto"/>
        <w:jc w:val="both"/>
        <w:rPr>
          <w:rFonts w:ascii="Arial" w:hAnsi="Arial" w:cs="Arial"/>
          <w:color w:val="000000" w:themeColor="text1"/>
          <w:sz w:val="24"/>
          <w:szCs w:val="24"/>
        </w:rPr>
      </w:pPr>
      <w:bookmarkStart w:id="16" w:name="_Toc480373069"/>
      <w:r w:rsidRPr="00222BC6">
        <w:rPr>
          <w:rFonts w:ascii="Arial" w:hAnsi="Arial" w:cs="Arial"/>
          <w:color w:val="000000" w:themeColor="text1"/>
          <w:sz w:val="24"/>
          <w:szCs w:val="24"/>
        </w:rPr>
        <w:t>Implementación de Cambios</w:t>
      </w:r>
      <w:bookmarkEnd w:id="16"/>
    </w:p>
    <w:p w:rsidR="0040370D" w:rsidRPr="00222BC6" w:rsidRDefault="0040370D" w:rsidP="007109F5">
      <w:pPr>
        <w:pStyle w:val="PSI-Comentario"/>
        <w:rPr>
          <w:i/>
        </w:rPr>
      </w:pPr>
      <w:r w:rsidRPr="00222BC6">
        <w:t xml:space="preserve">Para realizar los cambios solicitados, una vez que la solicitud llegue al líder del proyecto, el determinara los siguientes factores: </w:t>
      </w:r>
    </w:p>
    <w:p w:rsidR="0040370D" w:rsidRPr="00222BC6" w:rsidRDefault="0040370D" w:rsidP="007109F5">
      <w:pPr>
        <w:pStyle w:val="PSI-Comentario"/>
        <w:numPr>
          <w:ilvl w:val="0"/>
          <w:numId w:val="26"/>
        </w:numPr>
        <w:rPr>
          <w:i/>
        </w:rPr>
      </w:pPr>
      <w:r w:rsidRPr="00222BC6">
        <w:t>Tiempo</w:t>
      </w:r>
    </w:p>
    <w:p w:rsidR="0040370D" w:rsidRPr="00222BC6" w:rsidRDefault="0040370D" w:rsidP="007109F5">
      <w:pPr>
        <w:pStyle w:val="PSI-Comentario"/>
        <w:numPr>
          <w:ilvl w:val="0"/>
          <w:numId w:val="26"/>
        </w:numPr>
        <w:rPr>
          <w:i/>
        </w:rPr>
      </w:pPr>
      <w:r w:rsidRPr="00222BC6">
        <w:t>Costo</w:t>
      </w:r>
    </w:p>
    <w:p w:rsidR="0040370D" w:rsidRPr="00222BC6" w:rsidRDefault="0040370D" w:rsidP="007109F5">
      <w:pPr>
        <w:pStyle w:val="PSI-Comentario"/>
        <w:numPr>
          <w:ilvl w:val="0"/>
          <w:numId w:val="26"/>
        </w:numPr>
        <w:rPr>
          <w:i/>
        </w:rPr>
      </w:pPr>
      <w:r w:rsidRPr="00222BC6">
        <w:t>Recursos</w:t>
      </w:r>
    </w:p>
    <w:p w:rsidR="0040370D" w:rsidRPr="00222BC6" w:rsidRDefault="0040370D" w:rsidP="007109F5">
      <w:pPr>
        <w:pStyle w:val="PSI-Comentario"/>
        <w:rPr>
          <w:i/>
        </w:rPr>
      </w:pPr>
      <w:r w:rsidRPr="00222BC6">
        <w:t>En base a estos factores determinara si el cambio es aprobado y dará indicaciones para su desarrollo.</w:t>
      </w:r>
    </w:p>
    <w:p w:rsidR="008F3E98" w:rsidRPr="00222BC6" w:rsidRDefault="008F3E98" w:rsidP="007109F5">
      <w:pPr>
        <w:pStyle w:val="PSI-Comentario"/>
      </w:pPr>
    </w:p>
    <w:p w:rsidR="00256ADA" w:rsidRPr="00222BC6" w:rsidRDefault="00D268B7" w:rsidP="00222BC6">
      <w:pPr>
        <w:pStyle w:val="PSI-Ttulo2"/>
        <w:spacing w:line="360" w:lineRule="auto"/>
        <w:jc w:val="both"/>
        <w:rPr>
          <w:rFonts w:ascii="Arial" w:hAnsi="Arial" w:cs="Arial"/>
          <w:color w:val="000000" w:themeColor="text1"/>
          <w:sz w:val="24"/>
          <w:szCs w:val="24"/>
        </w:rPr>
      </w:pPr>
      <w:bookmarkStart w:id="17" w:name="_Toc480373070"/>
      <w:r w:rsidRPr="00222BC6">
        <w:rPr>
          <w:rFonts w:ascii="Arial" w:hAnsi="Arial" w:cs="Arial"/>
          <w:color w:val="000000" w:themeColor="text1"/>
          <w:sz w:val="24"/>
          <w:szCs w:val="24"/>
        </w:rPr>
        <w:t>Estado de la Configuración</w:t>
      </w:r>
      <w:bookmarkEnd w:id="17"/>
    </w:p>
    <w:p w:rsidR="009B019F" w:rsidRPr="00222BC6" w:rsidRDefault="009B019F" w:rsidP="007109F5">
      <w:pPr>
        <w:pStyle w:val="PSI-Comentario"/>
        <w:rPr>
          <w:i/>
        </w:rPr>
      </w:pPr>
      <w:r w:rsidRPr="00222BC6">
        <w:t>Se debe especificar lo siguiente:</w:t>
      </w:r>
    </w:p>
    <w:p w:rsidR="00BF58BC" w:rsidRPr="00222BC6" w:rsidRDefault="005B2E42" w:rsidP="007109F5">
      <w:pPr>
        <w:pStyle w:val="PSI-ComentarioVieta"/>
        <w:rPr>
          <w:i/>
        </w:rPr>
      </w:pPr>
      <w:r w:rsidRPr="00222BC6">
        <w:t>Entregar cada semana una minuta de reunión y acuerdos</w:t>
      </w:r>
    </w:p>
    <w:p w:rsidR="005B2E42" w:rsidRPr="00222BC6" w:rsidRDefault="005B2E42" w:rsidP="007109F5">
      <w:pPr>
        <w:pStyle w:val="PSI-ComentarioVieta"/>
        <w:rPr>
          <w:i/>
        </w:rPr>
      </w:pPr>
      <w:r w:rsidRPr="00222BC6">
        <w:t xml:space="preserve">Generar la documentación al </w:t>
      </w:r>
      <w:r w:rsidR="001D7C3F" w:rsidRPr="00222BC6">
        <w:t>inicio</w:t>
      </w:r>
      <w:r w:rsidRPr="00222BC6">
        <w:t xml:space="preserve"> del proyecto</w:t>
      </w:r>
    </w:p>
    <w:p w:rsidR="005B2E42" w:rsidRPr="00222BC6" w:rsidRDefault="005B2E42" w:rsidP="007109F5">
      <w:pPr>
        <w:pStyle w:val="PSI-ComentarioVieta"/>
        <w:rPr>
          <w:i/>
        </w:rPr>
      </w:pPr>
      <w:r w:rsidRPr="00222BC6">
        <w:t>Realizar acta de inicio una única vez</w:t>
      </w:r>
    </w:p>
    <w:p w:rsidR="00837B75" w:rsidRDefault="005B2E42" w:rsidP="007109F5">
      <w:pPr>
        <w:pStyle w:val="PSI-ComentarioVieta"/>
        <w:rPr>
          <w:i/>
        </w:rPr>
      </w:pPr>
      <w:r w:rsidRPr="00222BC6">
        <w:t>Elaborar una carta de aceptación una única</w:t>
      </w:r>
      <w:r w:rsidR="00837B75">
        <w:t xml:space="preserve"> vez al inicio del proyecto</w:t>
      </w:r>
    </w:p>
    <w:p w:rsidR="009B019F" w:rsidRPr="00222BC6" w:rsidRDefault="009B019F" w:rsidP="007109F5">
      <w:pPr>
        <w:pStyle w:val="PSI-ComentarioVieta"/>
        <w:rPr>
          <w:i/>
        </w:rPr>
      </w:pPr>
      <w:r w:rsidRPr="00222BC6">
        <w:t>Elementos a ser revisados de la línea base y cambios a realizarse.</w:t>
      </w:r>
    </w:p>
    <w:p w:rsidR="00837B75" w:rsidRDefault="00837B75" w:rsidP="007109F5">
      <w:pPr>
        <w:pStyle w:val="PSI-ComentarioVieta"/>
      </w:pPr>
    </w:p>
    <w:p w:rsidR="00837B75" w:rsidRDefault="00837B75" w:rsidP="007109F5">
      <w:pPr>
        <w:pStyle w:val="PSI-ComentarioVieta"/>
      </w:pPr>
    </w:p>
    <w:p w:rsidR="0087745B" w:rsidRPr="00222BC6" w:rsidRDefault="0087745B" w:rsidP="007109F5">
      <w:pPr>
        <w:pStyle w:val="PSI-ComentarioVieta"/>
        <w:rPr>
          <w:i/>
        </w:rPr>
      </w:pPr>
      <w:r w:rsidRPr="00222BC6">
        <w:t xml:space="preserve">Se </w:t>
      </w:r>
      <w:r w:rsidR="001D7C3F" w:rsidRPr="00222BC6">
        <w:t>revisarán</w:t>
      </w:r>
      <w:r w:rsidRPr="00222BC6">
        <w:t xml:space="preserve"> los elementos:</w:t>
      </w:r>
    </w:p>
    <w:p w:rsidR="00CE3807" w:rsidRPr="00222BC6" w:rsidRDefault="00CE3807" w:rsidP="007109F5">
      <w:pPr>
        <w:pStyle w:val="PSI-ComentarioVieta"/>
        <w:rPr>
          <w:i/>
        </w:rPr>
      </w:pPr>
      <w:r w:rsidRPr="00222BC6">
        <w:t xml:space="preserve">Acta de aceptación del </w:t>
      </w:r>
      <w:r w:rsidR="00837B75" w:rsidRPr="00222BC6">
        <w:t>proyecto</w:t>
      </w:r>
    </w:p>
    <w:p w:rsidR="00CE3807" w:rsidRPr="00222BC6" w:rsidRDefault="00CE3807" w:rsidP="007109F5">
      <w:pPr>
        <w:pStyle w:val="PSI-ComentarioVieta"/>
        <w:rPr>
          <w:i/>
        </w:rPr>
      </w:pPr>
      <w:r w:rsidRPr="00222BC6">
        <w:t xml:space="preserve">Acta de inicio </w:t>
      </w:r>
    </w:p>
    <w:p w:rsidR="0087745B" w:rsidRPr="00222BC6" w:rsidRDefault="00FB23B1" w:rsidP="007109F5">
      <w:pPr>
        <w:pStyle w:val="PSI-ComentarioVieta"/>
        <w:rPr>
          <w:i/>
        </w:rPr>
      </w:pPr>
      <w:r w:rsidRPr="00222BC6">
        <w:t>Bitácora</w:t>
      </w:r>
    </w:p>
    <w:p w:rsidR="0087745B" w:rsidRPr="00222BC6" w:rsidRDefault="0087745B" w:rsidP="007109F5">
      <w:pPr>
        <w:pStyle w:val="PSI-ComentarioVieta"/>
        <w:rPr>
          <w:i/>
        </w:rPr>
      </w:pPr>
      <w:r w:rsidRPr="00222BC6">
        <w:t>Minutas</w:t>
      </w:r>
    </w:p>
    <w:p w:rsidR="00FB23B1" w:rsidRDefault="00FB23B1" w:rsidP="007109F5">
      <w:pPr>
        <w:pStyle w:val="PSI-ComentarioVieta"/>
        <w:rPr>
          <w:i/>
        </w:rPr>
      </w:pPr>
      <w:r w:rsidRPr="00222BC6">
        <w:t>Planeación</w:t>
      </w:r>
      <w:r w:rsidR="0087745B" w:rsidRPr="00222BC6">
        <w:t xml:space="preserve"> del proyecto</w:t>
      </w:r>
    </w:p>
    <w:p w:rsidR="0087745B" w:rsidRPr="00222BC6" w:rsidRDefault="0087745B" w:rsidP="007109F5">
      <w:pPr>
        <w:pStyle w:val="PSI-ComentarioVieta"/>
        <w:rPr>
          <w:i/>
        </w:rPr>
      </w:pPr>
      <w:r w:rsidRPr="00222BC6">
        <w:t xml:space="preserve">Entregables </w:t>
      </w:r>
    </w:p>
    <w:p w:rsidR="0087745B" w:rsidRPr="00222BC6" w:rsidRDefault="0087745B" w:rsidP="007109F5">
      <w:pPr>
        <w:pStyle w:val="PSI-ComentarioVieta"/>
        <w:rPr>
          <w:i/>
        </w:rPr>
      </w:pPr>
      <w:r w:rsidRPr="00222BC6">
        <w:t>Hitos</w:t>
      </w:r>
    </w:p>
    <w:p w:rsidR="00CE3807" w:rsidRDefault="00CE3807" w:rsidP="007109F5">
      <w:pPr>
        <w:pStyle w:val="PSI-ComentarioVieta"/>
        <w:rPr>
          <w:i/>
        </w:rPr>
      </w:pPr>
      <w:r w:rsidRPr="00222BC6">
        <w:t>Acta de cierre del proyecto</w:t>
      </w:r>
    </w:p>
    <w:p w:rsidR="00FB23B1" w:rsidRPr="00222BC6" w:rsidRDefault="00FB23B1" w:rsidP="007109F5">
      <w:pPr>
        <w:pStyle w:val="PSI-ComentarioVieta"/>
        <w:rPr>
          <w:i/>
        </w:rPr>
      </w:pPr>
      <w:r w:rsidRPr="00FB23B1">
        <w:t>La información recopilada se deberá documentar y almacenar en el Drive del equipo de trabajo estará en la nube, en donde se tendrá acceso a ella en cualquier momento y lugar.</w:t>
      </w:r>
    </w:p>
    <w:p w:rsidR="009B019F" w:rsidRPr="00222BC6" w:rsidRDefault="009B019F" w:rsidP="007109F5">
      <w:pPr>
        <w:pStyle w:val="PSI-ComentarioVieta"/>
      </w:pPr>
    </w:p>
    <w:p w:rsidR="00D268B7" w:rsidRPr="00222BC6" w:rsidRDefault="002A1902" w:rsidP="00222BC6">
      <w:pPr>
        <w:pStyle w:val="PSI-Ttulo2"/>
        <w:spacing w:line="360" w:lineRule="auto"/>
        <w:jc w:val="both"/>
        <w:rPr>
          <w:rFonts w:ascii="Arial" w:hAnsi="Arial" w:cs="Arial"/>
          <w:color w:val="000000" w:themeColor="text1"/>
          <w:sz w:val="24"/>
          <w:szCs w:val="24"/>
        </w:rPr>
      </w:pPr>
      <w:bookmarkStart w:id="18" w:name="_Toc480373071"/>
      <w:r w:rsidRPr="00222BC6">
        <w:rPr>
          <w:rFonts w:ascii="Arial" w:hAnsi="Arial" w:cs="Arial"/>
          <w:color w:val="000000" w:themeColor="text1"/>
          <w:sz w:val="24"/>
          <w:szCs w:val="24"/>
        </w:rPr>
        <w:t xml:space="preserve">Informes y </w:t>
      </w:r>
      <w:r w:rsidR="00D268B7" w:rsidRPr="00222BC6">
        <w:rPr>
          <w:rFonts w:ascii="Arial" w:hAnsi="Arial" w:cs="Arial"/>
          <w:color w:val="000000" w:themeColor="text1"/>
          <w:sz w:val="24"/>
          <w:szCs w:val="24"/>
        </w:rPr>
        <w:t>Auditorías</w:t>
      </w:r>
      <w:bookmarkEnd w:id="18"/>
    </w:p>
    <w:p w:rsidR="006E4152" w:rsidRPr="00222BC6" w:rsidRDefault="000A34D1" w:rsidP="00222BC6">
      <w:pPr>
        <w:pStyle w:val="PSI-Ttulo1"/>
        <w:spacing w:line="360" w:lineRule="auto"/>
        <w:jc w:val="both"/>
        <w:rPr>
          <w:rFonts w:ascii="Arial" w:hAnsi="Arial" w:cs="Arial"/>
          <w:color w:val="000000" w:themeColor="text1"/>
          <w:sz w:val="24"/>
          <w:szCs w:val="24"/>
        </w:rPr>
      </w:pPr>
      <w:bookmarkStart w:id="19" w:name="_Toc480373072"/>
      <w:r w:rsidRPr="00222BC6">
        <w:rPr>
          <w:rFonts w:ascii="Arial" w:hAnsi="Arial" w:cs="Arial"/>
          <w:color w:val="000000" w:themeColor="text1"/>
          <w:sz w:val="24"/>
          <w:szCs w:val="24"/>
        </w:rPr>
        <w:t>N/A</w:t>
      </w:r>
      <w:bookmarkEnd w:id="19"/>
    </w:p>
    <w:p w:rsidR="007A39C4" w:rsidRPr="00222BC6" w:rsidRDefault="00D268B7" w:rsidP="00222BC6">
      <w:pPr>
        <w:pStyle w:val="PSI-Ttulo1"/>
        <w:spacing w:line="360" w:lineRule="auto"/>
        <w:jc w:val="both"/>
        <w:rPr>
          <w:rFonts w:ascii="Arial" w:hAnsi="Arial" w:cs="Arial"/>
          <w:color w:val="000000" w:themeColor="text1"/>
          <w:sz w:val="24"/>
          <w:szCs w:val="24"/>
        </w:rPr>
      </w:pPr>
      <w:bookmarkStart w:id="20" w:name="_Toc480373073"/>
      <w:r w:rsidRPr="00222BC6">
        <w:rPr>
          <w:rFonts w:ascii="Arial" w:hAnsi="Arial" w:cs="Arial"/>
          <w:color w:val="000000" w:themeColor="text1"/>
          <w:sz w:val="24"/>
          <w:szCs w:val="24"/>
        </w:rPr>
        <w:t>Calendario</w:t>
      </w:r>
      <w:bookmarkEnd w:id="20"/>
    </w:p>
    <w:p w:rsidR="007A39C4" w:rsidRPr="00222BC6" w:rsidRDefault="007A39C4" w:rsidP="007109F5">
      <w:pPr>
        <w:pStyle w:val="PSI-Comentario"/>
      </w:pPr>
    </w:p>
    <w:p w:rsidR="007A39C4" w:rsidRDefault="007A39C4" w:rsidP="007109F5">
      <w:pPr>
        <w:pStyle w:val="PSI-Comentario"/>
        <w:rPr>
          <w:color w:val="000000" w:themeColor="text1"/>
        </w:rPr>
      </w:pPr>
      <w:r>
        <w:rPr>
          <w:noProof/>
          <w:lang w:val="es-MX" w:eastAsia="es-MX"/>
        </w:rPr>
        <w:lastRenderedPageBreak/>
        <w:drawing>
          <wp:inline distT="0" distB="0" distL="0" distR="0" wp14:anchorId="72871110" wp14:editId="42A69663">
            <wp:extent cx="3181350" cy="3586667"/>
            <wp:effectExtent l="0" t="0" r="0" b="0"/>
            <wp:docPr id="3" name="Imagen 3" descr="C:\Users\miri\AppData\Local\Microsoft\Windows\INetCache\Content.Word\calendario.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i\AppData\Local\Microsoft\Windows\INetCache\Content.Word\calendario.f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4652" cy="3590390"/>
                    </a:xfrm>
                    <a:prstGeom prst="rect">
                      <a:avLst/>
                    </a:prstGeom>
                    <a:noFill/>
                    <a:ln>
                      <a:noFill/>
                    </a:ln>
                  </pic:spPr>
                </pic:pic>
              </a:graphicData>
            </a:graphic>
          </wp:inline>
        </w:drawing>
      </w:r>
    </w:p>
    <w:p w:rsidR="00FE7C3D" w:rsidRDefault="00FE7C3D" w:rsidP="007109F5">
      <w:pPr>
        <w:pStyle w:val="PSI-Comentario"/>
      </w:pPr>
    </w:p>
    <w:p w:rsidR="00FE7C3D" w:rsidRDefault="007D4A40" w:rsidP="007109F5">
      <w:pPr>
        <w:pStyle w:val="PSI-Comentario"/>
      </w:pPr>
      <w:r>
        <w:t>Diagrama de Gantt Fechas y actividades a realizar</w:t>
      </w:r>
    </w:p>
    <w:p w:rsidR="00FE7C3D" w:rsidRDefault="00FE7C3D" w:rsidP="007109F5">
      <w:pPr>
        <w:pStyle w:val="PSI-Comentario"/>
      </w:pPr>
      <w:r w:rsidRPr="00FE7C3D">
        <w:rPr>
          <w:noProof/>
          <w:lang w:val="es-MX" w:eastAsia="es-MX"/>
        </w:rPr>
        <w:drawing>
          <wp:anchor distT="0" distB="0" distL="114300" distR="114300" simplePos="0" relativeHeight="251689984" behindDoc="0" locked="0" layoutInCell="1" allowOverlap="1" wp14:anchorId="0FD99AD6" wp14:editId="4D94961A">
            <wp:simplePos x="0" y="0"/>
            <wp:positionH relativeFrom="column">
              <wp:posOffset>0</wp:posOffset>
            </wp:positionH>
            <wp:positionV relativeFrom="paragraph">
              <wp:posOffset>-635</wp:posOffset>
            </wp:positionV>
            <wp:extent cx="5400040" cy="2569210"/>
            <wp:effectExtent l="0" t="0" r="0" b="2540"/>
            <wp:wrapNone/>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rotWithShape="1">
                    <a:blip r:embed="rId12"/>
                    <a:srcRect t="25218" r="1342" b="12786"/>
                    <a:stretch/>
                  </pic:blipFill>
                  <pic:spPr>
                    <a:xfrm>
                      <a:off x="0" y="0"/>
                      <a:ext cx="5400040" cy="2569210"/>
                    </a:xfrm>
                    <a:prstGeom prst="rect">
                      <a:avLst/>
                    </a:prstGeom>
                  </pic:spPr>
                </pic:pic>
              </a:graphicData>
            </a:graphic>
          </wp:anchor>
        </w:drawing>
      </w:r>
      <w:r w:rsidRPr="00FE7C3D">
        <w:rPr>
          <w:noProof/>
          <w:lang w:val="es-MX" w:eastAsia="es-MX"/>
        </w:rPr>
        <w:drawing>
          <wp:anchor distT="0" distB="0" distL="114300" distR="114300" simplePos="0" relativeHeight="251691008" behindDoc="0" locked="0" layoutInCell="1" allowOverlap="1" wp14:anchorId="6CAA1015" wp14:editId="584F3557">
            <wp:simplePos x="0" y="0"/>
            <wp:positionH relativeFrom="column">
              <wp:posOffset>8784590</wp:posOffset>
            </wp:positionH>
            <wp:positionV relativeFrom="paragraph">
              <wp:posOffset>-635</wp:posOffset>
            </wp:positionV>
            <wp:extent cx="2520280" cy="4320480"/>
            <wp:effectExtent l="0" t="0" r="0" b="4445"/>
            <wp:wrapNone/>
            <wp:docPr id="1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pic:cNvPicPr>
                      <a:picLocks noChangeAspect="1"/>
                    </pic:cNvPicPr>
                  </pic:nvPicPr>
                  <pic:blipFill rotWithShape="1">
                    <a:blip r:embed="rId13"/>
                    <a:srcRect l="62519" t="25219" r="1444" b="11735"/>
                    <a:stretch/>
                  </pic:blipFill>
                  <pic:spPr>
                    <a:xfrm>
                      <a:off x="0" y="0"/>
                      <a:ext cx="2520280" cy="4320480"/>
                    </a:xfrm>
                    <a:prstGeom prst="rect">
                      <a:avLst/>
                    </a:prstGeom>
                  </pic:spPr>
                </pic:pic>
              </a:graphicData>
            </a:graphic>
          </wp:anchor>
        </w:drawing>
      </w:r>
    </w:p>
    <w:p w:rsidR="00FE7C3D" w:rsidRDefault="00FE7C3D" w:rsidP="007109F5">
      <w:pPr>
        <w:pStyle w:val="PSI-Comentario"/>
      </w:pPr>
    </w:p>
    <w:p w:rsidR="00FE7C3D" w:rsidRDefault="00FE7C3D" w:rsidP="007109F5">
      <w:pPr>
        <w:pStyle w:val="PSI-Comentario"/>
        <w:rPr>
          <w:lang w:val="es-MX"/>
        </w:rPr>
      </w:pPr>
    </w:p>
    <w:p w:rsidR="00FE7C3D" w:rsidRDefault="00FE7C3D" w:rsidP="007109F5">
      <w:pPr>
        <w:pStyle w:val="PSI-Comentario"/>
        <w:rPr>
          <w:lang w:val="es-MX"/>
        </w:rPr>
      </w:pPr>
    </w:p>
    <w:p w:rsidR="00FE7C3D" w:rsidRDefault="00FE7C3D" w:rsidP="007109F5">
      <w:pPr>
        <w:pStyle w:val="PSI-Comentario"/>
        <w:rPr>
          <w:lang w:val="es-MX"/>
        </w:rPr>
      </w:pPr>
    </w:p>
    <w:p w:rsidR="00FE7C3D" w:rsidRDefault="00FE7C3D" w:rsidP="007109F5">
      <w:pPr>
        <w:pStyle w:val="PSI-Comentario"/>
        <w:rPr>
          <w:lang w:val="es-MX"/>
        </w:rPr>
      </w:pPr>
    </w:p>
    <w:p w:rsidR="00FE7C3D" w:rsidRDefault="00FE7C3D" w:rsidP="007109F5">
      <w:pPr>
        <w:pStyle w:val="PSI-Comentario"/>
        <w:rPr>
          <w:lang w:val="es-MX"/>
        </w:rPr>
      </w:pPr>
    </w:p>
    <w:p w:rsidR="00FE7C3D" w:rsidRDefault="00FE7C3D" w:rsidP="007109F5">
      <w:pPr>
        <w:pStyle w:val="PSI-Comentario"/>
        <w:rPr>
          <w:lang w:val="es-MX"/>
        </w:rPr>
      </w:pPr>
    </w:p>
    <w:p w:rsidR="00FE7C3D" w:rsidRDefault="00FE7C3D" w:rsidP="007109F5">
      <w:pPr>
        <w:pStyle w:val="PSI-Comentario"/>
        <w:rPr>
          <w:lang w:val="es-MX"/>
        </w:rPr>
      </w:pPr>
    </w:p>
    <w:p w:rsidR="00FE7C3D" w:rsidRDefault="00FE7C3D" w:rsidP="007109F5">
      <w:pPr>
        <w:pStyle w:val="PSI-Comentario"/>
        <w:rPr>
          <w:lang w:val="es-MX"/>
        </w:rPr>
      </w:pPr>
    </w:p>
    <w:p w:rsidR="00FE7C3D" w:rsidRDefault="00FE7C3D" w:rsidP="007109F5">
      <w:pPr>
        <w:pStyle w:val="PSI-Comentario"/>
        <w:rPr>
          <w:lang w:val="es-MX"/>
        </w:rPr>
      </w:pPr>
    </w:p>
    <w:p w:rsidR="00FE7C3D" w:rsidRDefault="00FE7C3D" w:rsidP="007109F5">
      <w:pPr>
        <w:pStyle w:val="PSI-Comentario"/>
        <w:rPr>
          <w:lang w:val="es-MX"/>
        </w:rPr>
      </w:pPr>
    </w:p>
    <w:p w:rsidR="00FE7C3D" w:rsidRDefault="00FE7C3D" w:rsidP="007109F5">
      <w:pPr>
        <w:pStyle w:val="PSI-Comentario"/>
        <w:rPr>
          <w:lang w:val="es-MX"/>
        </w:rPr>
      </w:pPr>
    </w:p>
    <w:p w:rsidR="00FE7C3D" w:rsidRDefault="00FE7C3D" w:rsidP="007109F5">
      <w:pPr>
        <w:pStyle w:val="PSI-Comentario"/>
        <w:rPr>
          <w:lang w:val="es-MX"/>
        </w:rPr>
      </w:pPr>
    </w:p>
    <w:p w:rsidR="00FE7C3D" w:rsidRPr="00281AB8" w:rsidRDefault="00FE7C3D" w:rsidP="007109F5">
      <w:pPr>
        <w:pStyle w:val="PSI-Comentario"/>
      </w:pPr>
      <w:r w:rsidRPr="00FE7C3D">
        <w:rPr>
          <w:noProof/>
          <w:lang w:val="es-MX" w:eastAsia="es-MX"/>
        </w:rPr>
        <w:drawing>
          <wp:anchor distT="0" distB="0" distL="114300" distR="114300" simplePos="0" relativeHeight="251687936" behindDoc="0" locked="0" layoutInCell="1" allowOverlap="1" wp14:anchorId="0B0041F0" wp14:editId="31F3F5CC">
            <wp:simplePos x="0" y="0"/>
            <wp:positionH relativeFrom="column">
              <wp:posOffset>8784590</wp:posOffset>
            </wp:positionH>
            <wp:positionV relativeFrom="paragraph">
              <wp:posOffset>0</wp:posOffset>
            </wp:positionV>
            <wp:extent cx="2520280" cy="4320480"/>
            <wp:effectExtent l="0" t="0" r="0" b="4445"/>
            <wp:wrapNone/>
            <wp:docPr id="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pic:cNvPicPr>
                      <a:picLocks noChangeAspect="1"/>
                    </pic:cNvPicPr>
                  </pic:nvPicPr>
                  <pic:blipFill rotWithShape="1">
                    <a:blip r:embed="rId13"/>
                    <a:srcRect l="62519" t="25219" r="1444" b="11735"/>
                    <a:stretch/>
                  </pic:blipFill>
                  <pic:spPr>
                    <a:xfrm>
                      <a:off x="0" y="0"/>
                      <a:ext cx="2520280" cy="4320480"/>
                    </a:xfrm>
                    <a:prstGeom prst="rect">
                      <a:avLst/>
                    </a:prstGeom>
                  </pic:spPr>
                </pic:pic>
              </a:graphicData>
            </a:graphic>
          </wp:anchor>
        </w:drawing>
      </w:r>
    </w:p>
    <w:p w:rsidR="0044018A" w:rsidRPr="00561E4A" w:rsidRDefault="0044018A" w:rsidP="007109F5">
      <w:pPr>
        <w:pStyle w:val="PSI-ComentarioVieta"/>
        <w:rPr>
          <w:i/>
        </w:rPr>
      </w:pPr>
      <w:r w:rsidRPr="00561E4A">
        <w:t>Hitos por etapas:</w:t>
      </w:r>
    </w:p>
    <w:p w:rsidR="008606DD" w:rsidRPr="001A08F5" w:rsidRDefault="008606DD" w:rsidP="007109F5">
      <w:pPr>
        <w:pStyle w:val="PSI-ComentarioVieta"/>
        <w:rPr>
          <w:i/>
          <w:lang w:val="es-MX"/>
        </w:rPr>
      </w:pPr>
      <w:r w:rsidRPr="001A08F5">
        <w:rPr>
          <w:lang w:val="es-MX"/>
        </w:rPr>
        <w:t>Hito 1: Análisis</w:t>
      </w:r>
    </w:p>
    <w:p w:rsidR="008606DD" w:rsidRPr="001A08F5" w:rsidRDefault="008606DD" w:rsidP="007109F5">
      <w:pPr>
        <w:pStyle w:val="PSI-ComentarioVieta"/>
        <w:rPr>
          <w:i/>
          <w:lang w:val="es-MX"/>
        </w:rPr>
      </w:pPr>
      <w:r w:rsidRPr="001A08F5">
        <w:rPr>
          <w:lang w:val="es-MX"/>
        </w:rPr>
        <w:t>Actividad 1: Determinar el inicio del proyecto</w:t>
      </w:r>
    </w:p>
    <w:p w:rsidR="008606DD" w:rsidRPr="001A08F5" w:rsidRDefault="008606DD" w:rsidP="007109F5">
      <w:pPr>
        <w:pStyle w:val="PSI-ComentarioVieta"/>
        <w:rPr>
          <w:i/>
          <w:lang w:val="es-MX"/>
        </w:rPr>
      </w:pPr>
      <w:r w:rsidRPr="001A08F5">
        <w:rPr>
          <w:lang w:val="es-MX"/>
        </w:rPr>
        <w:t>Actividad 2: Recopilación de datos</w:t>
      </w:r>
    </w:p>
    <w:p w:rsidR="008606DD" w:rsidRPr="001A08F5" w:rsidRDefault="008606DD" w:rsidP="007109F5">
      <w:pPr>
        <w:pStyle w:val="PSI-ComentarioVieta"/>
        <w:rPr>
          <w:i/>
          <w:lang w:val="es-MX"/>
        </w:rPr>
      </w:pPr>
      <w:r w:rsidRPr="001A08F5">
        <w:rPr>
          <w:lang w:val="es-MX"/>
        </w:rPr>
        <w:t>Actividad 3: Especificación de los requisitos funcionales</w:t>
      </w:r>
    </w:p>
    <w:p w:rsidR="008606DD" w:rsidRPr="001A08F5" w:rsidRDefault="008606DD" w:rsidP="007109F5">
      <w:pPr>
        <w:pStyle w:val="PSI-ComentarioVieta"/>
        <w:rPr>
          <w:i/>
          <w:lang w:val="es-MX"/>
        </w:rPr>
      </w:pPr>
      <w:r w:rsidRPr="001A08F5">
        <w:rPr>
          <w:lang w:val="es-MX"/>
        </w:rPr>
        <w:t>Actividad 4: Especificación de requisitos no funcionales</w:t>
      </w:r>
    </w:p>
    <w:p w:rsidR="00D20113" w:rsidRPr="001A08F5" w:rsidRDefault="008606DD" w:rsidP="007109F5">
      <w:pPr>
        <w:pStyle w:val="PSI-ComentarioVieta"/>
        <w:rPr>
          <w:i/>
          <w:lang w:val="es-MX"/>
        </w:rPr>
      </w:pPr>
      <w:r w:rsidRPr="001A08F5">
        <w:rPr>
          <w:lang w:val="es-MX"/>
        </w:rPr>
        <w:t>Actividad 5: Especificación de objetivos</w:t>
      </w:r>
    </w:p>
    <w:p w:rsidR="00D20113" w:rsidRPr="001A08F5" w:rsidRDefault="00D20113" w:rsidP="007109F5">
      <w:pPr>
        <w:pStyle w:val="PSI-ComentarioVieta"/>
        <w:rPr>
          <w:i/>
          <w:lang w:val="es-MX"/>
        </w:rPr>
      </w:pPr>
      <w:r w:rsidRPr="001A08F5">
        <w:rPr>
          <w:lang w:val="es-MX"/>
        </w:rPr>
        <w:t>Hito 2: Diseño</w:t>
      </w:r>
    </w:p>
    <w:p w:rsidR="00D20113" w:rsidRPr="001A08F5" w:rsidRDefault="00D20113" w:rsidP="007109F5">
      <w:pPr>
        <w:pStyle w:val="PSI-ComentarioVieta"/>
        <w:rPr>
          <w:i/>
          <w:lang w:val="es-MX"/>
        </w:rPr>
      </w:pPr>
      <w:r w:rsidRPr="001A08F5">
        <w:rPr>
          <w:lang w:val="es-MX"/>
        </w:rPr>
        <w:t>Actividad 1: Elaboración de la relación entidad-esquema</w:t>
      </w:r>
    </w:p>
    <w:p w:rsidR="00D20113" w:rsidRPr="001A08F5" w:rsidRDefault="00D20113" w:rsidP="007109F5">
      <w:pPr>
        <w:pStyle w:val="PSI-ComentarioVieta"/>
        <w:rPr>
          <w:i/>
          <w:lang w:val="es-MX"/>
        </w:rPr>
      </w:pPr>
      <w:r w:rsidRPr="001A08F5">
        <w:rPr>
          <w:lang w:val="es-MX"/>
        </w:rPr>
        <w:t>Actividad 2: Elaboración del diagrama relacional</w:t>
      </w:r>
    </w:p>
    <w:p w:rsidR="00CB0AAE" w:rsidRPr="001A08F5" w:rsidRDefault="00D20113" w:rsidP="007109F5">
      <w:pPr>
        <w:pStyle w:val="PSI-ComentarioVieta"/>
        <w:rPr>
          <w:i/>
          <w:lang w:val="es-MX"/>
        </w:rPr>
      </w:pPr>
      <w:r w:rsidRPr="001A08F5">
        <w:rPr>
          <w:lang w:val="es-MX"/>
        </w:rPr>
        <w:t>Actividad 3: Diseño de la base de datos</w:t>
      </w:r>
    </w:p>
    <w:p w:rsidR="00265B4B" w:rsidRPr="001A08F5" w:rsidRDefault="00265B4B" w:rsidP="007109F5">
      <w:pPr>
        <w:pStyle w:val="PSI-ComentarioVieta"/>
        <w:rPr>
          <w:i/>
          <w:lang w:val="es-MX"/>
        </w:rPr>
      </w:pPr>
      <w:r w:rsidRPr="001A08F5">
        <w:rPr>
          <w:lang w:val="es-MX"/>
        </w:rPr>
        <w:t>Hito 3: Codificación</w:t>
      </w:r>
    </w:p>
    <w:p w:rsidR="008F425F" w:rsidRPr="001A08F5" w:rsidRDefault="008F425F" w:rsidP="007109F5">
      <w:pPr>
        <w:pStyle w:val="PSI-ComentarioVieta"/>
        <w:rPr>
          <w:i/>
          <w:lang w:val="es-MX"/>
        </w:rPr>
      </w:pPr>
      <w:r w:rsidRPr="001A08F5">
        <w:rPr>
          <w:lang w:val="es-MX"/>
        </w:rPr>
        <w:t>Actividad 1: Programación de la base de datos</w:t>
      </w:r>
    </w:p>
    <w:p w:rsidR="008F425F" w:rsidRPr="001A08F5" w:rsidRDefault="008F425F" w:rsidP="007109F5">
      <w:pPr>
        <w:pStyle w:val="PSI-ComentarioVieta"/>
        <w:rPr>
          <w:i/>
          <w:lang w:val="es-MX"/>
        </w:rPr>
      </w:pPr>
      <w:r w:rsidRPr="001A08F5">
        <w:rPr>
          <w:lang w:val="es-MX"/>
        </w:rPr>
        <w:t>Actividad 2: Tablas de programación</w:t>
      </w:r>
    </w:p>
    <w:p w:rsidR="009004C8" w:rsidRPr="001A08F5" w:rsidRDefault="008F425F" w:rsidP="007109F5">
      <w:pPr>
        <w:pStyle w:val="PSI-ComentarioVieta"/>
        <w:rPr>
          <w:i/>
          <w:lang w:val="es-MX"/>
        </w:rPr>
      </w:pPr>
      <w:r w:rsidRPr="001A08F5">
        <w:rPr>
          <w:lang w:val="es-MX"/>
        </w:rPr>
        <w:t>Actividad 3: Insertar registros</w:t>
      </w:r>
    </w:p>
    <w:p w:rsidR="009004C8" w:rsidRPr="001A08F5" w:rsidRDefault="009004C8" w:rsidP="007109F5">
      <w:pPr>
        <w:pStyle w:val="PSI-ComentarioVieta"/>
        <w:rPr>
          <w:i/>
          <w:lang w:val="es-MX"/>
        </w:rPr>
      </w:pPr>
      <w:r w:rsidRPr="001A08F5">
        <w:rPr>
          <w:lang w:val="es-MX"/>
        </w:rPr>
        <w:t>Hito 4: Prueba</w:t>
      </w:r>
    </w:p>
    <w:p w:rsidR="009004C8" w:rsidRPr="001A08F5" w:rsidRDefault="009004C8" w:rsidP="007109F5">
      <w:pPr>
        <w:pStyle w:val="PSI-ComentarioVieta"/>
        <w:rPr>
          <w:i/>
          <w:lang w:val="es-MX"/>
        </w:rPr>
      </w:pPr>
      <w:r w:rsidRPr="001A08F5">
        <w:rPr>
          <w:lang w:val="es-MX"/>
        </w:rPr>
        <w:t>Actividad 1: Inserto de registro de verificación</w:t>
      </w:r>
    </w:p>
    <w:p w:rsidR="009004C8" w:rsidRPr="001A08F5" w:rsidRDefault="009004C8" w:rsidP="007109F5">
      <w:pPr>
        <w:pStyle w:val="PSI-ComentarioVieta"/>
        <w:rPr>
          <w:i/>
          <w:lang w:val="es-MX"/>
        </w:rPr>
      </w:pPr>
      <w:r w:rsidRPr="001A08F5">
        <w:rPr>
          <w:lang w:val="es-MX"/>
        </w:rPr>
        <w:t>Actividad 2: Consultas de prueba</w:t>
      </w:r>
    </w:p>
    <w:p w:rsidR="009004C8" w:rsidRPr="001A08F5" w:rsidRDefault="009004C8" w:rsidP="007109F5">
      <w:pPr>
        <w:pStyle w:val="PSI-ComentarioVieta"/>
        <w:rPr>
          <w:i/>
          <w:lang w:val="es-MX"/>
        </w:rPr>
      </w:pPr>
      <w:r w:rsidRPr="001A08F5">
        <w:rPr>
          <w:lang w:val="es-MX"/>
        </w:rPr>
        <w:t>Actividad 3: Documento de resultados</w:t>
      </w:r>
    </w:p>
    <w:p w:rsidR="009004C8" w:rsidRPr="001A08F5" w:rsidRDefault="009004C8" w:rsidP="007109F5">
      <w:pPr>
        <w:pStyle w:val="PSI-ComentarioVieta"/>
        <w:rPr>
          <w:i/>
          <w:lang w:val="es-MX"/>
        </w:rPr>
      </w:pPr>
      <w:r w:rsidRPr="001A08F5">
        <w:rPr>
          <w:lang w:val="es-MX"/>
        </w:rPr>
        <w:t>Actividad 4: Instalar software para el cliente</w:t>
      </w:r>
    </w:p>
    <w:p w:rsidR="002F2557" w:rsidRPr="001A08F5" w:rsidRDefault="002F2557" w:rsidP="007109F5">
      <w:pPr>
        <w:pStyle w:val="PSI-ComentarioVieta"/>
      </w:pPr>
    </w:p>
    <w:p w:rsidR="00D268B7" w:rsidRPr="001A08F5" w:rsidRDefault="00EE5B51" w:rsidP="001A08F5">
      <w:pPr>
        <w:pStyle w:val="PSI-Ttulo1"/>
        <w:spacing w:line="360" w:lineRule="auto"/>
        <w:jc w:val="both"/>
        <w:rPr>
          <w:rFonts w:ascii="Arial" w:hAnsi="Arial" w:cs="Arial"/>
          <w:color w:val="000000" w:themeColor="text1"/>
          <w:sz w:val="24"/>
          <w:szCs w:val="24"/>
        </w:rPr>
      </w:pPr>
      <w:bookmarkStart w:id="21" w:name="_Toc480373074"/>
      <w:r>
        <w:rPr>
          <w:rFonts w:ascii="Arial" w:hAnsi="Arial" w:cs="Arial"/>
          <w:color w:val="000000" w:themeColor="text1"/>
          <w:sz w:val="24"/>
          <w:szCs w:val="24"/>
        </w:rPr>
        <w:t>Capacitación y Rec</w:t>
      </w:r>
      <w:r w:rsidR="00D268B7" w:rsidRPr="001A08F5">
        <w:rPr>
          <w:rFonts w:ascii="Arial" w:hAnsi="Arial" w:cs="Arial"/>
          <w:color w:val="000000" w:themeColor="text1"/>
          <w:sz w:val="24"/>
          <w:szCs w:val="24"/>
        </w:rPr>
        <w:t>ursos</w:t>
      </w:r>
      <w:bookmarkEnd w:id="21"/>
    </w:p>
    <w:p w:rsidR="0047337B" w:rsidRPr="001A08F5" w:rsidRDefault="0047337B" w:rsidP="007109F5">
      <w:pPr>
        <w:pStyle w:val="PSI-Comentario"/>
        <w:rPr>
          <w:i/>
        </w:rPr>
      </w:pPr>
      <w:r w:rsidRPr="001A08F5">
        <w:t>Software</w:t>
      </w:r>
    </w:p>
    <w:p w:rsidR="0047337B" w:rsidRPr="001A08F5" w:rsidRDefault="0047337B" w:rsidP="007109F5">
      <w:pPr>
        <w:pStyle w:val="PSI-Comentario"/>
        <w:rPr>
          <w:i/>
        </w:rPr>
      </w:pPr>
      <w:proofErr w:type="spellStart"/>
      <w:r w:rsidRPr="001A08F5">
        <w:lastRenderedPageBreak/>
        <w:t>CodeIgniter</w:t>
      </w:r>
      <w:proofErr w:type="spellEnd"/>
      <w:r w:rsidRPr="001A08F5">
        <w:t xml:space="preserve"> </w:t>
      </w:r>
    </w:p>
    <w:p w:rsidR="0047337B" w:rsidRPr="001A08F5" w:rsidRDefault="0047337B" w:rsidP="007109F5">
      <w:pPr>
        <w:pStyle w:val="PSI-Comentario"/>
        <w:rPr>
          <w:i/>
        </w:rPr>
      </w:pPr>
      <w:r w:rsidRPr="001A08F5">
        <w:t>Sublime</w:t>
      </w:r>
    </w:p>
    <w:p w:rsidR="0047337B" w:rsidRPr="007109F5" w:rsidRDefault="0047337B" w:rsidP="007109F5">
      <w:pPr>
        <w:pStyle w:val="PSI-Comentario"/>
        <w:rPr>
          <w:i/>
          <w:lang w:val="en-US"/>
        </w:rPr>
      </w:pPr>
      <w:r w:rsidRPr="007109F5">
        <w:rPr>
          <w:lang w:val="en-US"/>
        </w:rPr>
        <w:t>Microsoft Office</w:t>
      </w:r>
    </w:p>
    <w:p w:rsidR="001064B1" w:rsidRPr="007109F5" w:rsidRDefault="001064B1" w:rsidP="007109F5">
      <w:pPr>
        <w:pStyle w:val="PSI-Comentario"/>
        <w:rPr>
          <w:i/>
          <w:lang w:val="en-US"/>
        </w:rPr>
      </w:pPr>
      <w:r w:rsidRPr="007109F5">
        <w:rPr>
          <w:lang w:val="en-US"/>
        </w:rPr>
        <w:t xml:space="preserve">MySQL </w:t>
      </w:r>
    </w:p>
    <w:p w:rsidR="001064B1" w:rsidRPr="007109F5" w:rsidRDefault="001064B1" w:rsidP="007109F5">
      <w:pPr>
        <w:pStyle w:val="PSI-Comentario"/>
        <w:rPr>
          <w:i/>
          <w:lang w:val="en-US"/>
        </w:rPr>
      </w:pPr>
      <w:r w:rsidRPr="007109F5">
        <w:rPr>
          <w:lang w:val="en-US"/>
        </w:rPr>
        <w:t>Wor</w:t>
      </w:r>
      <w:r w:rsidR="00C8352D" w:rsidRPr="007109F5">
        <w:rPr>
          <w:lang w:val="en-US"/>
        </w:rPr>
        <w:t>k</w:t>
      </w:r>
      <w:r w:rsidRPr="007109F5">
        <w:rPr>
          <w:lang w:val="en-US"/>
        </w:rPr>
        <w:t>bench</w:t>
      </w:r>
    </w:p>
    <w:p w:rsidR="00AB51C5" w:rsidRPr="007109F5" w:rsidRDefault="00AB51C5" w:rsidP="007109F5">
      <w:pPr>
        <w:pStyle w:val="PSI-Comentario"/>
        <w:rPr>
          <w:i/>
          <w:lang w:val="en-US"/>
        </w:rPr>
      </w:pPr>
      <w:proofErr w:type="spellStart"/>
      <w:r w:rsidRPr="007109F5">
        <w:rPr>
          <w:lang w:val="en-US"/>
        </w:rPr>
        <w:t>Wampserver</w:t>
      </w:r>
      <w:proofErr w:type="spellEnd"/>
    </w:p>
    <w:p w:rsidR="0014638A" w:rsidRPr="007109F5" w:rsidRDefault="0014638A" w:rsidP="007109F5">
      <w:pPr>
        <w:pStyle w:val="PSI-Comentario"/>
        <w:rPr>
          <w:i/>
          <w:lang w:val="en-US"/>
        </w:rPr>
      </w:pPr>
      <w:proofErr w:type="spellStart"/>
      <w:r w:rsidRPr="007109F5">
        <w:rPr>
          <w:lang w:val="en-US"/>
        </w:rPr>
        <w:t>Herramientas</w:t>
      </w:r>
      <w:proofErr w:type="spellEnd"/>
    </w:p>
    <w:p w:rsidR="0014638A" w:rsidRPr="001A08F5" w:rsidRDefault="0014638A" w:rsidP="007109F5">
      <w:pPr>
        <w:pStyle w:val="PSI-Comentario"/>
        <w:rPr>
          <w:i/>
        </w:rPr>
      </w:pPr>
      <w:r w:rsidRPr="001A08F5">
        <w:t>PC</w:t>
      </w:r>
    </w:p>
    <w:p w:rsidR="0014638A" w:rsidRPr="001A08F5" w:rsidRDefault="0014638A" w:rsidP="007109F5">
      <w:pPr>
        <w:pStyle w:val="PSI-Comentario"/>
        <w:rPr>
          <w:i/>
        </w:rPr>
      </w:pPr>
      <w:r w:rsidRPr="001A08F5">
        <w:t>Impresora</w:t>
      </w:r>
    </w:p>
    <w:p w:rsidR="00595033" w:rsidRPr="00EE5B51" w:rsidRDefault="00595033" w:rsidP="007109F5">
      <w:pPr>
        <w:pStyle w:val="PSI-Comentario"/>
        <w:rPr>
          <w:i/>
        </w:rPr>
      </w:pPr>
      <w:r w:rsidRPr="00EE5B51">
        <w:t>Personal</w:t>
      </w:r>
    </w:p>
    <w:p w:rsidR="00595033" w:rsidRPr="001A08F5" w:rsidRDefault="00595033" w:rsidP="007109F5">
      <w:pPr>
        <w:pStyle w:val="PSI-Comentario"/>
        <w:rPr>
          <w:i/>
        </w:rPr>
      </w:pPr>
      <w:r w:rsidRPr="001A08F5">
        <w:t xml:space="preserve">Analista </w:t>
      </w:r>
    </w:p>
    <w:p w:rsidR="00595033" w:rsidRPr="001A08F5" w:rsidRDefault="00595033" w:rsidP="007109F5">
      <w:pPr>
        <w:pStyle w:val="PSI-Comentario"/>
        <w:rPr>
          <w:i/>
        </w:rPr>
      </w:pPr>
      <w:r w:rsidRPr="001A08F5">
        <w:t>Programador</w:t>
      </w:r>
    </w:p>
    <w:p w:rsidR="00595033" w:rsidRPr="001A08F5" w:rsidRDefault="00595033" w:rsidP="007109F5">
      <w:pPr>
        <w:pStyle w:val="PSI-Comentario"/>
        <w:rPr>
          <w:i/>
        </w:rPr>
      </w:pPr>
      <w:r w:rsidRPr="001A08F5">
        <w:t>Diseñador</w:t>
      </w:r>
    </w:p>
    <w:p w:rsidR="00595033" w:rsidRPr="001A08F5" w:rsidRDefault="00595033" w:rsidP="007109F5">
      <w:pPr>
        <w:pStyle w:val="PSI-Comentario"/>
        <w:rPr>
          <w:i/>
        </w:rPr>
      </w:pPr>
      <w:proofErr w:type="spellStart"/>
      <w:r w:rsidRPr="001A08F5">
        <w:t>Tester</w:t>
      </w:r>
      <w:proofErr w:type="spellEnd"/>
    </w:p>
    <w:p w:rsidR="00C81BEA" w:rsidRPr="001A08F5" w:rsidRDefault="00C81BEA" w:rsidP="007109F5">
      <w:pPr>
        <w:pStyle w:val="PSI-Normal"/>
      </w:pPr>
    </w:p>
    <w:p w:rsidR="00D268B7" w:rsidRPr="001A08F5" w:rsidRDefault="00D268B7" w:rsidP="001A08F5">
      <w:pPr>
        <w:pStyle w:val="PSI-Ttulo1"/>
        <w:spacing w:line="360" w:lineRule="auto"/>
        <w:jc w:val="both"/>
        <w:rPr>
          <w:rFonts w:ascii="Arial" w:hAnsi="Arial" w:cs="Arial"/>
          <w:color w:val="000000" w:themeColor="text1"/>
          <w:sz w:val="24"/>
          <w:szCs w:val="24"/>
        </w:rPr>
      </w:pPr>
      <w:bookmarkStart w:id="22" w:name="_Toc480373075"/>
      <w:r w:rsidRPr="001A08F5">
        <w:rPr>
          <w:rFonts w:ascii="Arial" w:hAnsi="Arial" w:cs="Arial"/>
          <w:color w:val="000000" w:themeColor="text1"/>
          <w:sz w:val="24"/>
          <w:szCs w:val="24"/>
        </w:rPr>
        <w:t>Mantenimiento del Plan de Gestión de la Configuración</w:t>
      </w:r>
      <w:bookmarkEnd w:id="22"/>
    </w:p>
    <w:p w:rsidR="00444D82" w:rsidRPr="001A08F5" w:rsidRDefault="00444D82" w:rsidP="007109F5">
      <w:pPr>
        <w:pStyle w:val="PSI-Comentario"/>
        <w:rPr>
          <w:i/>
        </w:rPr>
      </w:pPr>
      <w:r w:rsidRPr="001A08F5">
        <w:t xml:space="preserve">Responsable de monitorear el Plan de </w:t>
      </w:r>
      <w:r w:rsidR="00EC3C90" w:rsidRPr="001A08F5">
        <w:t>Gestión</w:t>
      </w:r>
      <w:r w:rsidRPr="001A08F5">
        <w:t xml:space="preserve"> de Configuraciones</w:t>
      </w:r>
      <w:r w:rsidR="00EC3C90">
        <w:t>:</w:t>
      </w:r>
    </w:p>
    <w:p w:rsidR="00444D82" w:rsidRPr="001A08F5" w:rsidRDefault="00444D82" w:rsidP="007109F5">
      <w:pPr>
        <w:pStyle w:val="PSI-ComentarioVieta"/>
        <w:rPr>
          <w:i/>
        </w:rPr>
      </w:pPr>
      <w:r w:rsidRPr="001A08F5">
        <w:t>Francisco Javier Regalado Caballero</w:t>
      </w:r>
    </w:p>
    <w:p w:rsidR="00444D82" w:rsidRPr="007828CC" w:rsidRDefault="00444D82" w:rsidP="007828CC">
      <w:pPr>
        <w:spacing w:line="360" w:lineRule="auto"/>
        <w:jc w:val="both"/>
        <w:rPr>
          <w:rFonts w:ascii="Arial" w:hAnsi="Arial" w:cs="Arial"/>
          <w:sz w:val="24"/>
          <w:szCs w:val="24"/>
        </w:rPr>
      </w:pPr>
      <w:r w:rsidRPr="007828CC">
        <w:rPr>
          <w:rFonts w:ascii="Arial" w:hAnsi="Arial" w:cs="Arial"/>
          <w:sz w:val="24"/>
          <w:szCs w:val="24"/>
        </w:rPr>
        <w:t xml:space="preserve">El </w:t>
      </w:r>
      <w:r w:rsidR="007828CC" w:rsidRPr="007828CC">
        <w:rPr>
          <w:rFonts w:ascii="Arial" w:hAnsi="Arial" w:cs="Arial"/>
          <w:sz w:val="24"/>
          <w:szCs w:val="24"/>
        </w:rPr>
        <w:t>líder</w:t>
      </w:r>
      <w:r w:rsidRPr="007828CC">
        <w:rPr>
          <w:rFonts w:ascii="Arial" w:hAnsi="Arial" w:cs="Arial"/>
          <w:sz w:val="24"/>
          <w:szCs w:val="24"/>
        </w:rPr>
        <w:t xml:space="preserve"> del proyecto evaluara y aprobara dichos cambios al plan</w:t>
      </w:r>
    </w:p>
    <w:p w:rsidR="00444D82" w:rsidRDefault="00444D82" w:rsidP="007828CC">
      <w:pPr>
        <w:spacing w:line="360" w:lineRule="auto"/>
        <w:jc w:val="both"/>
        <w:rPr>
          <w:rFonts w:ascii="Arial" w:hAnsi="Arial" w:cs="Arial"/>
          <w:sz w:val="24"/>
          <w:szCs w:val="24"/>
        </w:rPr>
      </w:pPr>
      <w:r w:rsidRPr="007828CC">
        <w:rPr>
          <w:rFonts w:ascii="Arial" w:hAnsi="Arial" w:cs="Arial"/>
          <w:sz w:val="24"/>
          <w:szCs w:val="24"/>
        </w:rPr>
        <w:t xml:space="preserve">Mediante </w:t>
      </w:r>
      <w:r w:rsidR="007828CC" w:rsidRPr="007828CC">
        <w:rPr>
          <w:rFonts w:ascii="Arial" w:hAnsi="Arial" w:cs="Arial"/>
          <w:sz w:val="24"/>
          <w:szCs w:val="24"/>
        </w:rPr>
        <w:t>un documento</w:t>
      </w:r>
      <w:r w:rsidRPr="007828CC">
        <w:rPr>
          <w:rFonts w:ascii="Arial" w:hAnsi="Arial" w:cs="Arial"/>
          <w:sz w:val="24"/>
          <w:szCs w:val="24"/>
        </w:rPr>
        <w:t xml:space="preserve"> se deberá pl</w:t>
      </w:r>
      <w:r w:rsidR="007828CC" w:rsidRPr="007828CC">
        <w:rPr>
          <w:rFonts w:ascii="Arial" w:hAnsi="Arial" w:cs="Arial"/>
          <w:sz w:val="24"/>
          <w:szCs w:val="24"/>
        </w:rPr>
        <w:t xml:space="preserve">asmar los cambios que se desean </w:t>
      </w:r>
      <w:r w:rsidR="007828CC">
        <w:rPr>
          <w:rFonts w:ascii="Arial" w:hAnsi="Arial" w:cs="Arial"/>
          <w:sz w:val="24"/>
          <w:szCs w:val="24"/>
        </w:rPr>
        <w:t xml:space="preserve">realizar </w:t>
      </w:r>
    </w:p>
    <w:p w:rsidR="007828CC" w:rsidRDefault="007828CC" w:rsidP="007828CC">
      <w:pPr>
        <w:spacing w:line="360" w:lineRule="auto"/>
        <w:jc w:val="both"/>
        <w:rPr>
          <w:rFonts w:ascii="Arial" w:hAnsi="Arial" w:cs="Arial"/>
          <w:sz w:val="24"/>
          <w:szCs w:val="24"/>
        </w:rPr>
      </w:pPr>
      <w:r w:rsidRPr="007828CC">
        <w:rPr>
          <w:rFonts w:ascii="Arial" w:hAnsi="Arial" w:cs="Arial"/>
          <w:sz w:val="24"/>
          <w:szCs w:val="24"/>
        </w:rPr>
        <w:t xml:space="preserve">y este documento será aprobado por los demás integrantes del equipo de trabajo </w:t>
      </w:r>
    </w:p>
    <w:p w:rsidR="007828CC" w:rsidRPr="007828CC" w:rsidRDefault="007828CC" w:rsidP="007828CC">
      <w:pPr>
        <w:spacing w:line="360" w:lineRule="auto"/>
        <w:jc w:val="both"/>
        <w:rPr>
          <w:rFonts w:ascii="Arial" w:hAnsi="Arial" w:cs="Arial"/>
          <w:sz w:val="24"/>
          <w:szCs w:val="24"/>
        </w:rPr>
      </w:pPr>
      <w:r w:rsidRPr="007828CC">
        <w:rPr>
          <w:rFonts w:ascii="Arial" w:hAnsi="Arial" w:cs="Arial"/>
          <w:sz w:val="24"/>
          <w:szCs w:val="24"/>
        </w:rPr>
        <w:lastRenderedPageBreak/>
        <w:t>para posteriormente presentarlo ante el líder del pr</w:t>
      </w:r>
      <w:r>
        <w:rPr>
          <w:rFonts w:ascii="Arial" w:hAnsi="Arial" w:cs="Arial"/>
          <w:sz w:val="24"/>
          <w:szCs w:val="24"/>
        </w:rPr>
        <w:t xml:space="preserve">oyecto quien tiene la autoridad </w:t>
      </w:r>
      <w:r w:rsidRPr="007828CC">
        <w:rPr>
          <w:rFonts w:ascii="Arial" w:hAnsi="Arial" w:cs="Arial"/>
          <w:sz w:val="24"/>
          <w:szCs w:val="24"/>
        </w:rPr>
        <w:t>de aprobarlo</w:t>
      </w:r>
    </w:p>
    <w:p w:rsidR="00F32C1A" w:rsidRPr="001A08F5" w:rsidRDefault="00DF7868" w:rsidP="007109F5">
      <w:pPr>
        <w:pStyle w:val="PSI-Comentario"/>
        <w:rPr>
          <w:i/>
        </w:rPr>
      </w:pPr>
      <w:r w:rsidRPr="001A08F5">
        <w:t xml:space="preserve">Este Plan deberá ser revisado al comienzo de cada </w:t>
      </w:r>
      <w:r w:rsidR="007828CC" w:rsidRPr="001A08F5">
        <w:t>fase, modificado</w:t>
      </w:r>
      <w:r w:rsidRPr="001A08F5">
        <w:t xml:space="preserve"> de acuerdo a lo necesario, aprobado y distr</w:t>
      </w:r>
      <w:r w:rsidR="004A5FD7" w:rsidRPr="001A08F5">
        <w:t>ibuido al equipo del proyecto.</w:t>
      </w:r>
    </w:p>
    <w:sectPr w:rsidR="00F32C1A" w:rsidRPr="001A08F5" w:rsidSect="00FC4086">
      <w:headerReference w:type="default" r:id="rId14"/>
      <w:footerReference w:type="default" r:id="rId15"/>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5B6" w:rsidRDefault="00FB45B6" w:rsidP="00C94FBE">
      <w:pPr>
        <w:spacing w:before="0" w:line="240" w:lineRule="auto"/>
      </w:pPr>
      <w:r>
        <w:separator/>
      </w:r>
    </w:p>
    <w:p w:rsidR="00FB45B6" w:rsidRDefault="00FB45B6"/>
  </w:endnote>
  <w:endnote w:type="continuationSeparator" w:id="0">
    <w:p w:rsidR="00FB45B6" w:rsidRDefault="00FB45B6" w:rsidP="00C94FBE">
      <w:pPr>
        <w:spacing w:before="0" w:line="240" w:lineRule="auto"/>
      </w:pPr>
      <w:r>
        <w:continuationSeparator/>
      </w:r>
    </w:p>
    <w:p w:rsidR="00FB45B6" w:rsidRDefault="00FB45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9F5" w:rsidRDefault="00FB45B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E30ABC">
          <w:rPr>
            <w:lang w:val="es-ES"/>
          </w:rPr>
          <w:t>Sistemas de calidad</w:t>
        </w:r>
      </w:sdtContent>
    </w:sdt>
    <w:r w:rsidR="007109F5">
      <w:rPr>
        <w:noProof/>
        <w:lang w:val="es-MX" w:eastAsia="es-MX"/>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72E5C83"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mc:Fallback>
      </mc:AlternateContent>
    </w:r>
    <w:r w:rsidR="007109F5">
      <w:rPr>
        <w:noProof/>
        <w:lang w:val="es-MX" w:eastAsia="es-MX"/>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CCC368"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7109F5">
          <w:tab/>
        </w:r>
        <w:r w:rsidR="007109F5">
          <w:tab/>
        </w:r>
        <w:r w:rsidR="007109F5">
          <w:tab/>
        </w:r>
        <w:r w:rsidR="007109F5">
          <w:tab/>
        </w:r>
        <w:r w:rsidR="007109F5">
          <w:tab/>
        </w:r>
        <w:r w:rsidR="007109F5" w:rsidRPr="00DD5A70">
          <w:rPr>
            <w:rFonts w:asciiTheme="majorHAnsi" w:hAnsiTheme="majorHAnsi" w:cstheme="majorHAnsi"/>
          </w:rPr>
          <w:t xml:space="preserve">Página </w:t>
        </w:r>
        <w:r w:rsidR="007109F5" w:rsidRPr="00DD5A70">
          <w:rPr>
            <w:rFonts w:asciiTheme="majorHAnsi" w:hAnsiTheme="majorHAnsi" w:cstheme="majorHAnsi"/>
          </w:rPr>
          <w:fldChar w:fldCharType="begin"/>
        </w:r>
        <w:r w:rsidR="007109F5" w:rsidRPr="00DD5A70">
          <w:rPr>
            <w:rFonts w:asciiTheme="majorHAnsi" w:hAnsiTheme="majorHAnsi" w:cstheme="majorHAnsi"/>
          </w:rPr>
          <w:instrText xml:space="preserve"> PAGE </w:instrText>
        </w:r>
        <w:r w:rsidR="007109F5" w:rsidRPr="00DD5A70">
          <w:rPr>
            <w:rFonts w:asciiTheme="majorHAnsi" w:hAnsiTheme="majorHAnsi" w:cstheme="majorHAnsi"/>
          </w:rPr>
          <w:fldChar w:fldCharType="separate"/>
        </w:r>
        <w:r w:rsidR="00F80225">
          <w:rPr>
            <w:rFonts w:asciiTheme="majorHAnsi" w:hAnsiTheme="majorHAnsi" w:cstheme="majorHAnsi"/>
            <w:noProof/>
          </w:rPr>
          <w:t>4</w:t>
        </w:r>
        <w:r w:rsidR="007109F5" w:rsidRPr="00DD5A70">
          <w:rPr>
            <w:rFonts w:asciiTheme="majorHAnsi" w:hAnsiTheme="majorHAnsi" w:cstheme="majorHAnsi"/>
          </w:rPr>
          <w:fldChar w:fldCharType="end"/>
        </w:r>
        <w:r w:rsidR="007109F5" w:rsidRPr="00DD5A70">
          <w:rPr>
            <w:rFonts w:asciiTheme="majorHAnsi" w:hAnsiTheme="majorHAnsi" w:cstheme="majorHAnsi"/>
          </w:rPr>
          <w:t xml:space="preserve"> de </w:t>
        </w:r>
        <w:r w:rsidR="007109F5" w:rsidRPr="00DD5A70">
          <w:rPr>
            <w:rFonts w:asciiTheme="majorHAnsi" w:hAnsiTheme="majorHAnsi" w:cstheme="majorHAnsi"/>
          </w:rPr>
          <w:fldChar w:fldCharType="begin"/>
        </w:r>
        <w:r w:rsidR="007109F5" w:rsidRPr="00DD5A70">
          <w:rPr>
            <w:rFonts w:asciiTheme="majorHAnsi" w:hAnsiTheme="majorHAnsi" w:cstheme="majorHAnsi"/>
          </w:rPr>
          <w:instrText xml:space="preserve"> NUMPAGES  </w:instrText>
        </w:r>
        <w:r w:rsidR="007109F5" w:rsidRPr="00DD5A70">
          <w:rPr>
            <w:rFonts w:asciiTheme="majorHAnsi" w:hAnsiTheme="majorHAnsi" w:cstheme="majorHAnsi"/>
          </w:rPr>
          <w:fldChar w:fldCharType="separate"/>
        </w:r>
        <w:r w:rsidR="00F80225">
          <w:rPr>
            <w:rFonts w:asciiTheme="majorHAnsi" w:hAnsiTheme="majorHAnsi" w:cstheme="majorHAnsi"/>
            <w:noProof/>
          </w:rPr>
          <w:t>25</w:t>
        </w:r>
        <w:r w:rsidR="007109F5" w:rsidRPr="00DD5A70">
          <w:rPr>
            <w:rFonts w:asciiTheme="majorHAnsi" w:hAnsiTheme="majorHAnsi" w:cstheme="majorHAnsi"/>
          </w:rPr>
          <w:fldChar w:fldCharType="end"/>
        </w:r>
      </w:sdtContent>
    </w:sdt>
    <w:r w:rsidR="007109F5">
      <w:rPr>
        <w:noProof/>
        <w:lang w:val="es-MX" w:eastAsia="es-MX"/>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00BCEBC"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7109F5" w:rsidRDefault="00E30ABC" w:rsidP="0092483A">
        <w:pPr>
          <w:tabs>
            <w:tab w:val="center" w:pos="4252"/>
          </w:tabs>
          <w:spacing w:before="0"/>
        </w:pPr>
        <w:r>
          <w:rPr>
            <w:lang w:val="es-ES"/>
          </w:rPr>
          <w:t>Myriam Bibiana Martínez Rivas, Everardo González Camacho, Francisco Javier Regalado Caballero</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5B6" w:rsidRDefault="00FB45B6" w:rsidP="00C94FBE">
      <w:pPr>
        <w:spacing w:before="0" w:line="240" w:lineRule="auto"/>
      </w:pPr>
      <w:r>
        <w:separator/>
      </w:r>
    </w:p>
    <w:p w:rsidR="00FB45B6" w:rsidRDefault="00FB45B6"/>
  </w:footnote>
  <w:footnote w:type="continuationSeparator" w:id="0">
    <w:p w:rsidR="00FB45B6" w:rsidRDefault="00FB45B6" w:rsidP="00C94FBE">
      <w:pPr>
        <w:spacing w:before="0" w:line="240" w:lineRule="auto"/>
      </w:pPr>
      <w:r>
        <w:continuationSeparator/>
      </w:r>
    </w:p>
    <w:p w:rsidR="00FB45B6" w:rsidRDefault="00FB45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7109F5" w:rsidRDefault="00BB7F6D">
        <w:pPr>
          <w:pStyle w:val="Encabezado"/>
          <w:rPr>
            <w:rFonts w:asciiTheme="majorHAnsi" w:eastAsiaTheme="majorEastAsia" w:hAnsiTheme="majorHAnsi" w:cstheme="majorBidi"/>
          </w:rPr>
        </w:pPr>
        <w:r>
          <w:rPr>
            <w:rFonts w:asciiTheme="majorHAnsi" w:eastAsiaTheme="majorEastAsia" w:hAnsiTheme="majorHAnsi" w:cstheme="majorBidi"/>
          </w:rPr>
          <w:t>Plan de Gestión de Configuración</w:t>
        </w:r>
      </w:p>
    </w:sdtContent>
  </w:sdt>
  <w:p w:rsidR="007109F5" w:rsidRPr="000F4F97" w:rsidRDefault="00BB7F6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MX" w:eastAsia="es-MX"/>
      </w:rPr>
      <w:drawing>
        <wp:anchor distT="0" distB="0" distL="114300" distR="114300" simplePos="0" relativeHeight="251681792" behindDoc="1" locked="0" layoutInCell="1" allowOverlap="1">
          <wp:simplePos x="0" y="0"/>
          <wp:positionH relativeFrom="margin">
            <wp:posOffset>4767757</wp:posOffset>
          </wp:positionH>
          <wp:positionV relativeFrom="paragraph">
            <wp:posOffset>-433215</wp:posOffset>
          </wp:positionV>
          <wp:extent cx="840105" cy="666750"/>
          <wp:effectExtent l="0" t="0" r="0" b="0"/>
          <wp:wrapNone/>
          <wp:docPr id="4" name="Imagen 4" descr="C:\Users\Miri\AppData\Local\Microsoft\Windows\INetCache\Content.Word\dolph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Miri\AppData\Local\Microsoft\Windows\INetCache\Content.Word\dolphi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7109F5">
      <w:rPr>
        <w:rFonts w:asciiTheme="majorHAnsi" w:eastAsiaTheme="majorEastAsia" w:hAnsiTheme="majorHAnsi" w:cstheme="majorBidi"/>
        <w:noProof/>
        <w:szCs w:val="36"/>
        <w:lang w:val="es-MX" w:eastAsia="es-MX"/>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B1A8A19"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7109F5">
      <w:rPr>
        <w:rFonts w:asciiTheme="majorHAnsi" w:eastAsiaTheme="majorEastAsia" w:hAnsiTheme="majorHAnsi" w:cstheme="majorBidi"/>
        <w:noProof/>
        <w:szCs w:val="36"/>
        <w:lang w:val="es-MX" w:eastAsia="es-MX"/>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E58E471"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7109F5">
      <w:rPr>
        <w:rFonts w:asciiTheme="majorHAnsi" w:eastAsiaTheme="majorEastAsia" w:hAnsiTheme="majorHAnsi" w:cstheme="majorBidi"/>
        <w:noProof/>
        <w:szCs w:val="36"/>
        <w:lang w:val="es-MX" w:eastAsia="es-MX"/>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B832E7C"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 xml:space="preserve"> Proyecto Cremería La Canasta</w:t>
        </w:r>
      </w:sdtContent>
    </w:sdt>
    <w:r w:rsidR="007109F5">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4D51BE1"/>
    <w:multiLevelType w:val="hybridMultilevel"/>
    <w:tmpl w:val="8B34E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28C5513D"/>
    <w:multiLevelType w:val="hybridMultilevel"/>
    <w:tmpl w:val="D57EBFC2"/>
    <w:lvl w:ilvl="0" w:tplc="F33E3E2A">
      <w:start w:val="1"/>
      <w:numFmt w:val="bullet"/>
      <w:lvlText w:val="•"/>
      <w:lvlJc w:val="left"/>
      <w:pPr>
        <w:tabs>
          <w:tab w:val="num" w:pos="720"/>
        </w:tabs>
        <w:ind w:left="720" w:hanging="360"/>
      </w:pPr>
      <w:rPr>
        <w:rFonts w:ascii="Arial" w:hAnsi="Arial" w:hint="default"/>
      </w:rPr>
    </w:lvl>
    <w:lvl w:ilvl="1" w:tplc="2EF6EBA0" w:tentative="1">
      <w:start w:val="1"/>
      <w:numFmt w:val="bullet"/>
      <w:lvlText w:val="•"/>
      <w:lvlJc w:val="left"/>
      <w:pPr>
        <w:tabs>
          <w:tab w:val="num" w:pos="1440"/>
        </w:tabs>
        <w:ind w:left="1440" w:hanging="360"/>
      </w:pPr>
      <w:rPr>
        <w:rFonts w:ascii="Arial" w:hAnsi="Arial" w:hint="default"/>
      </w:rPr>
    </w:lvl>
    <w:lvl w:ilvl="2" w:tplc="0428C018" w:tentative="1">
      <w:start w:val="1"/>
      <w:numFmt w:val="bullet"/>
      <w:lvlText w:val="•"/>
      <w:lvlJc w:val="left"/>
      <w:pPr>
        <w:tabs>
          <w:tab w:val="num" w:pos="2160"/>
        </w:tabs>
        <w:ind w:left="2160" w:hanging="360"/>
      </w:pPr>
      <w:rPr>
        <w:rFonts w:ascii="Arial" w:hAnsi="Arial" w:hint="default"/>
      </w:rPr>
    </w:lvl>
    <w:lvl w:ilvl="3" w:tplc="0A98D24C" w:tentative="1">
      <w:start w:val="1"/>
      <w:numFmt w:val="bullet"/>
      <w:lvlText w:val="•"/>
      <w:lvlJc w:val="left"/>
      <w:pPr>
        <w:tabs>
          <w:tab w:val="num" w:pos="2880"/>
        </w:tabs>
        <w:ind w:left="2880" w:hanging="360"/>
      </w:pPr>
      <w:rPr>
        <w:rFonts w:ascii="Arial" w:hAnsi="Arial" w:hint="default"/>
      </w:rPr>
    </w:lvl>
    <w:lvl w:ilvl="4" w:tplc="429E15C4" w:tentative="1">
      <w:start w:val="1"/>
      <w:numFmt w:val="bullet"/>
      <w:lvlText w:val="•"/>
      <w:lvlJc w:val="left"/>
      <w:pPr>
        <w:tabs>
          <w:tab w:val="num" w:pos="3600"/>
        </w:tabs>
        <w:ind w:left="3600" w:hanging="360"/>
      </w:pPr>
      <w:rPr>
        <w:rFonts w:ascii="Arial" w:hAnsi="Arial" w:hint="default"/>
      </w:rPr>
    </w:lvl>
    <w:lvl w:ilvl="5" w:tplc="5948BB7E" w:tentative="1">
      <w:start w:val="1"/>
      <w:numFmt w:val="bullet"/>
      <w:lvlText w:val="•"/>
      <w:lvlJc w:val="left"/>
      <w:pPr>
        <w:tabs>
          <w:tab w:val="num" w:pos="4320"/>
        </w:tabs>
        <w:ind w:left="4320" w:hanging="360"/>
      </w:pPr>
      <w:rPr>
        <w:rFonts w:ascii="Arial" w:hAnsi="Arial" w:hint="default"/>
      </w:rPr>
    </w:lvl>
    <w:lvl w:ilvl="6" w:tplc="6938048E" w:tentative="1">
      <w:start w:val="1"/>
      <w:numFmt w:val="bullet"/>
      <w:lvlText w:val="•"/>
      <w:lvlJc w:val="left"/>
      <w:pPr>
        <w:tabs>
          <w:tab w:val="num" w:pos="5040"/>
        </w:tabs>
        <w:ind w:left="5040" w:hanging="360"/>
      </w:pPr>
      <w:rPr>
        <w:rFonts w:ascii="Arial" w:hAnsi="Arial" w:hint="default"/>
      </w:rPr>
    </w:lvl>
    <w:lvl w:ilvl="7" w:tplc="0344B290" w:tentative="1">
      <w:start w:val="1"/>
      <w:numFmt w:val="bullet"/>
      <w:lvlText w:val="•"/>
      <w:lvlJc w:val="left"/>
      <w:pPr>
        <w:tabs>
          <w:tab w:val="num" w:pos="5760"/>
        </w:tabs>
        <w:ind w:left="5760" w:hanging="360"/>
      </w:pPr>
      <w:rPr>
        <w:rFonts w:ascii="Arial" w:hAnsi="Arial" w:hint="default"/>
      </w:rPr>
    </w:lvl>
    <w:lvl w:ilvl="8" w:tplc="F5CAF12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2D468E"/>
    <w:multiLevelType w:val="hybridMultilevel"/>
    <w:tmpl w:val="F56E3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444627"/>
    <w:multiLevelType w:val="hybridMultilevel"/>
    <w:tmpl w:val="94E24506"/>
    <w:lvl w:ilvl="0" w:tplc="432EB382">
      <w:start w:val="1"/>
      <w:numFmt w:val="bullet"/>
      <w:pStyle w:val="PSI-ComentarioVieta"/>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F710EA"/>
    <w:multiLevelType w:val="hybridMultilevel"/>
    <w:tmpl w:val="36826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60A34AF"/>
    <w:multiLevelType w:val="hybridMultilevel"/>
    <w:tmpl w:val="C748A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117291"/>
    <w:multiLevelType w:val="hybridMultilevel"/>
    <w:tmpl w:val="CE624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B558F1"/>
    <w:multiLevelType w:val="hybridMultilevel"/>
    <w:tmpl w:val="9CD4D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6"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7" w15:restartNumberingAfterBreak="0">
    <w:nsid w:val="564C712A"/>
    <w:multiLevelType w:val="hybridMultilevel"/>
    <w:tmpl w:val="3438C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81D0F37"/>
    <w:multiLevelType w:val="hybridMultilevel"/>
    <w:tmpl w:val="DAC075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72AC082F"/>
    <w:multiLevelType w:val="hybridMultilevel"/>
    <w:tmpl w:val="4C5AAB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67B1A65"/>
    <w:multiLevelType w:val="hybridMultilevel"/>
    <w:tmpl w:val="C61818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3" w15:restartNumberingAfterBreak="0">
    <w:nsid w:val="7E195112"/>
    <w:multiLevelType w:val="hybridMultilevel"/>
    <w:tmpl w:val="C20252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6"/>
  </w:num>
  <w:num w:numId="2">
    <w:abstractNumId w:val="13"/>
  </w:num>
  <w:num w:numId="3">
    <w:abstractNumId w:val="13"/>
  </w:num>
  <w:num w:numId="4">
    <w:abstractNumId w:val="13"/>
  </w:num>
  <w:num w:numId="5">
    <w:abstractNumId w:val="1"/>
  </w:num>
  <w:num w:numId="6">
    <w:abstractNumId w:val="2"/>
  </w:num>
  <w:num w:numId="7">
    <w:abstractNumId w:val="3"/>
  </w:num>
  <w:num w:numId="8">
    <w:abstractNumId w:val="0"/>
  </w:num>
  <w:num w:numId="9">
    <w:abstractNumId w:val="19"/>
  </w:num>
  <w:num w:numId="10">
    <w:abstractNumId w:val="22"/>
  </w:num>
  <w:num w:numId="11">
    <w:abstractNumId w:val="5"/>
  </w:num>
  <w:num w:numId="12">
    <w:abstractNumId w:val="16"/>
  </w:num>
  <w:num w:numId="13">
    <w:abstractNumId w:val="15"/>
  </w:num>
  <w:num w:numId="14">
    <w:abstractNumId w:val="9"/>
  </w:num>
  <w:num w:numId="15">
    <w:abstractNumId w:val="7"/>
  </w:num>
  <w:num w:numId="16">
    <w:abstractNumId w:val="12"/>
  </w:num>
  <w:num w:numId="17">
    <w:abstractNumId w:val="17"/>
  </w:num>
  <w:num w:numId="18">
    <w:abstractNumId w:val="23"/>
  </w:num>
  <w:num w:numId="19">
    <w:abstractNumId w:val="11"/>
  </w:num>
  <w:num w:numId="20">
    <w:abstractNumId w:val="10"/>
  </w:num>
  <w:num w:numId="21">
    <w:abstractNumId w:val="20"/>
  </w:num>
  <w:num w:numId="22">
    <w:abstractNumId w:val="4"/>
  </w:num>
  <w:num w:numId="23">
    <w:abstractNumId w:val="18"/>
  </w:num>
  <w:num w:numId="24">
    <w:abstractNumId w:val="21"/>
  </w:num>
  <w:num w:numId="25">
    <w:abstractNumId w:val="1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AB8"/>
    <w:rsid w:val="00003762"/>
    <w:rsid w:val="00011BED"/>
    <w:rsid w:val="00017EFE"/>
    <w:rsid w:val="00032B37"/>
    <w:rsid w:val="00033DCE"/>
    <w:rsid w:val="0004388B"/>
    <w:rsid w:val="00045F1A"/>
    <w:rsid w:val="000726CB"/>
    <w:rsid w:val="0008396A"/>
    <w:rsid w:val="00087F53"/>
    <w:rsid w:val="00092BC0"/>
    <w:rsid w:val="00092DCB"/>
    <w:rsid w:val="000A0FE7"/>
    <w:rsid w:val="000A34D1"/>
    <w:rsid w:val="000C4C42"/>
    <w:rsid w:val="000C4E31"/>
    <w:rsid w:val="000D4C6E"/>
    <w:rsid w:val="000F0A92"/>
    <w:rsid w:val="000F1888"/>
    <w:rsid w:val="000F4F97"/>
    <w:rsid w:val="000F79DF"/>
    <w:rsid w:val="0010416D"/>
    <w:rsid w:val="001064B1"/>
    <w:rsid w:val="001163FF"/>
    <w:rsid w:val="0012205F"/>
    <w:rsid w:val="001235A0"/>
    <w:rsid w:val="00133527"/>
    <w:rsid w:val="001410A7"/>
    <w:rsid w:val="00144AE4"/>
    <w:rsid w:val="0014638A"/>
    <w:rsid w:val="00150702"/>
    <w:rsid w:val="001616BE"/>
    <w:rsid w:val="00175BEC"/>
    <w:rsid w:val="00183953"/>
    <w:rsid w:val="00185A46"/>
    <w:rsid w:val="00191198"/>
    <w:rsid w:val="001950C8"/>
    <w:rsid w:val="0019716D"/>
    <w:rsid w:val="001A08F5"/>
    <w:rsid w:val="001A2E84"/>
    <w:rsid w:val="001A2EE6"/>
    <w:rsid w:val="001C6104"/>
    <w:rsid w:val="001C799E"/>
    <w:rsid w:val="001D7C3F"/>
    <w:rsid w:val="001F42C2"/>
    <w:rsid w:val="001F5F92"/>
    <w:rsid w:val="0020621B"/>
    <w:rsid w:val="00217A70"/>
    <w:rsid w:val="00222BC6"/>
    <w:rsid w:val="00224B75"/>
    <w:rsid w:val="00237E13"/>
    <w:rsid w:val="00256ADA"/>
    <w:rsid w:val="00265B4B"/>
    <w:rsid w:val="00266C42"/>
    <w:rsid w:val="00281AB8"/>
    <w:rsid w:val="00295CA9"/>
    <w:rsid w:val="002A1902"/>
    <w:rsid w:val="002A41AA"/>
    <w:rsid w:val="002B2A96"/>
    <w:rsid w:val="002B506A"/>
    <w:rsid w:val="002B5AF9"/>
    <w:rsid w:val="002D0CCB"/>
    <w:rsid w:val="002E0AB6"/>
    <w:rsid w:val="002E6335"/>
    <w:rsid w:val="002E7874"/>
    <w:rsid w:val="002F1461"/>
    <w:rsid w:val="002F2557"/>
    <w:rsid w:val="00306ED5"/>
    <w:rsid w:val="003130E3"/>
    <w:rsid w:val="003149A1"/>
    <w:rsid w:val="003163C6"/>
    <w:rsid w:val="00340068"/>
    <w:rsid w:val="00344258"/>
    <w:rsid w:val="00346864"/>
    <w:rsid w:val="00350E39"/>
    <w:rsid w:val="003560F2"/>
    <w:rsid w:val="00363FD1"/>
    <w:rsid w:val="00397566"/>
    <w:rsid w:val="003B7F1F"/>
    <w:rsid w:val="003C54B1"/>
    <w:rsid w:val="003E12FE"/>
    <w:rsid w:val="0040066E"/>
    <w:rsid w:val="0040370D"/>
    <w:rsid w:val="00430E81"/>
    <w:rsid w:val="0043561C"/>
    <w:rsid w:val="00437F56"/>
    <w:rsid w:val="0044018A"/>
    <w:rsid w:val="00444D82"/>
    <w:rsid w:val="004518B4"/>
    <w:rsid w:val="004525FF"/>
    <w:rsid w:val="0047337B"/>
    <w:rsid w:val="004807AF"/>
    <w:rsid w:val="00486D78"/>
    <w:rsid w:val="004A54C8"/>
    <w:rsid w:val="004A5FD7"/>
    <w:rsid w:val="004B00F0"/>
    <w:rsid w:val="004C0BDD"/>
    <w:rsid w:val="004C5D7E"/>
    <w:rsid w:val="004D45CD"/>
    <w:rsid w:val="004D50C8"/>
    <w:rsid w:val="004D5185"/>
    <w:rsid w:val="004E4935"/>
    <w:rsid w:val="004F4D25"/>
    <w:rsid w:val="005017FA"/>
    <w:rsid w:val="005046A5"/>
    <w:rsid w:val="00504A67"/>
    <w:rsid w:val="00511D9A"/>
    <w:rsid w:val="00515617"/>
    <w:rsid w:val="00525E41"/>
    <w:rsid w:val="00543CF0"/>
    <w:rsid w:val="005460E6"/>
    <w:rsid w:val="00555F35"/>
    <w:rsid w:val="00561E4A"/>
    <w:rsid w:val="00564033"/>
    <w:rsid w:val="00570F4F"/>
    <w:rsid w:val="00581FAC"/>
    <w:rsid w:val="005857BB"/>
    <w:rsid w:val="00595033"/>
    <w:rsid w:val="0059596F"/>
    <w:rsid w:val="00597A23"/>
    <w:rsid w:val="005A0664"/>
    <w:rsid w:val="005A52A2"/>
    <w:rsid w:val="005B2143"/>
    <w:rsid w:val="005B2E42"/>
    <w:rsid w:val="005B5AEE"/>
    <w:rsid w:val="005B6373"/>
    <w:rsid w:val="005C4049"/>
    <w:rsid w:val="005E76A4"/>
    <w:rsid w:val="005F133C"/>
    <w:rsid w:val="005F2C8D"/>
    <w:rsid w:val="005F5429"/>
    <w:rsid w:val="005F60BA"/>
    <w:rsid w:val="0060545C"/>
    <w:rsid w:val="006124BF"/>
    <w:rsid w:val="00616A6E"/>
    <w:rsid w:val="006177BF"/>
    <w:rsid w:val="006364A0"/>
    <w:rsid w:val="00640077"/>
    <w:rsid w:val="00653C38"/>
    <w:rsid w:val="00670BC7"/>
    <w:rsid w:val="00671351"/>
    <w:rsid w:val="0067182E"/>
    <w:rsid w:val="006919D5"/>
    <w:rsid w:val="006A0224"/>
    <w:rsid w:val="006A2495"/>
    <w:rsid w:val="006B3371"/>
    <w:rsid w:val="006E4152"/>
    <w:rsid w:val="0070494E"/>
    <w:rsid w:val="00705C02"/>
    <w:rsid w:val="007109F5"/>
    <w:rsid w:val="00710BA6"/>
    <w:rsid w:val="00711DF8"/>
    <w:rsid w:val="00715679"/>
    <w:rsid w:val="00722C98"/>
    <w:rsid w:val="007324A4"/>
    <w:rsid w:val="007447BE"/>
    <w:rsid w:val="007828CC"/>
    <w:rsid w:val="00792A4E"/>
    <w:rsid w:val="007A33C6"/>
    <w:rsid w:val="007A39C4"/>
    <w:rsid w:val="007B151B"/>
    <w:rsid w:val="007B2E53"/>
    <w:rsid w:val="007C742C"/>
    <w:rsid w:val="007D4A40"/>
    <w:rsid w:val="007D7477"/>
    <w:rsid w:val="007E66A5"/>
    <w:rsid w:val="007F38C0"/>
    <w:rsid w:val="00801130"/>
    <w:rsid w:val="00802300"/>
    <w:rsid w:val="00816B5F"/>
    <w:rsid w:val="00817955"/>
    <w:rsid w:val="00822C20"/>
    <w:rsid w:val="00837B75"/>
    <w:rsid w:val="00850AC6"/>
    <w:rsid w:val="008539BD"/>
    <w:rsid w:val="008606DD"/>
    <w:rsid w:val="00861B8F"/>
    <w:rsid w:val="008652EE"/>
    <w:rsid w:val="00866124"/>
    <w:rsid w:val="00866435"/>
    <w:rsid w:val="00867DE9"/>
    <w:rsid w:val="00870574"/>
    <w:rsid w:val="0087745B"/>
    <w:rsid w:val="00885BB2"/>
    <w:rsid w:val="008860FE"/>
    <w:rsid w:val="008970F4"/>
    <w:rsid w:val="008B1983"/>
    <w:rsid w:val="008B3B0F"/>
    <w:rsid w:val="008C36AB"/>
    <w:rsid w:val="008E48FB"/>
    <w:rsid w:val="008E52B9"/>
    <w:rsid w:val="008F3E98"/>
    <w:rsid w:val="008F425F"/>
    <w:rsid w:val="009004C8"/>
    <w:rsid w:val="00904CB6"/>
    <w:rsid w:val="0092483A"/>
    <w:rsid w:val="0093401F"/>
    <w:rsid w:val="00942049"/>
    <w:rsid w:val="0096683E"/>
    <w:rsid w:val="00970D90"/>
    <w:rsid w:val="0097771A"/>
    <w:rsid w:val="00991F2B"/>
    <w:rsid w:val="009A3173"/>
    <w:rsid w:val="009B019F"/>
    <w:rsid w:val="009E25EF"/>
    <w:rsid w:val="009E4DA8"/>
    <w:rsid w:val="009F2A62"/>
    <w:rsid w:val="009F4449"/>
    <w:rsid w:val="00A0436A"/>
    <w:rsid w:val="00A0649E"/>
    <w:rsid w:val="00A12B5B"/>
    <w:rsid w:val="00A13DBA"/>
    <w:rsid w:val="00A2496D"/>
    <w:rsid w:val="00A2757B"/>
    <w:rsid w:val="00A45630"/>
    <w:rsid w:val="00A50ABB"/>
    <w:rsid w:val="00A670E3"/>
    <w:rsid w:val="00A80762"/>
    <w:rsid w:val="00A8604B"/>
    <w:rsid w:val="00AB51C5"/>
    <w:rsid w:val="00AB5FBC"/>
    <w:rsid w:val="00AE0C53"/>
    <w:rsid w:val="00AF01AA"/>
    <w:rsid w:val="00AF6C07"/>
    <w:rsid w:val="00B01480"/>
    <w:rsid w:val="00B0695A"/>
    <w:rsid w:val="00B071F2"/>
    <w:rsid w:val="00B138FE"/>
    <w:rsid w:val="00B144C2"/>
    <w:rsid w:val="00B20663"/>
    <w:rsid w:val="00B21F60"/>
    <w:rsid w:val="00B251C8"/>
    <w:rsid w:val="00B32896"/>
    <w:rsid w:val="00B36B62"/>
    <w:rsid w:val="00B77F48"/>
    <w:rsid w:val="00B80B53"/>
    <w:rsid w:val="00B81068"/>
    <w:rsid w:val="00B830F9"/>
    <w:rsid w:val="00B9664F"/>
    <w:rsid w:val="00BA699A"/>
    <w:rsid w:val="00BB172D"/>
    <w:rsid w:val="00BB23C2"/>
    <w:rsid w:val="00BB4A41"/>
    <w:rsid w:val="00BB6AAE"/>
    <w:rsid w:val="00BB7855"/>
    <w:rsid w:val="00BB7F6D"/>
    <w:rsid w:val="00BC44E5"/>
    <w:rsid w:val="00BC5404"/>
    <w:rsid w:val="00BF58BC"/>
    <w:rsid w:val="00C05700"/>
    <w:rsid w:val="00C23F8C"/>
    <w:rsid w:val="00C24CDC"/>
    <w:rsid w:val="00C26C78"/>
    <w:rsid w:val="00C42873"/>
    <w:rsid w:val="00C5135E"/>
    <w:rsid w:val="00C67EBC"/>
    <w:rsid w:val="00C7670E"/>
    <w:rsid w:val="00C81BEA"/>
    <w:rsid w:val="00C8352D"/>
    <w:rsid w:val="00C872BB"/>
    <w:rsid w:val="00C94FBE"/>
    <w:rsid w:val="00C97238"/>
    <w:rsid w:val="00CB0AAE"/>
    <w:rsid w:val="00CB2CC9"/>
    <w:rsid w:val="00CC4E68"/>
    <w:rsid w:val="00CD25C9"/>
    <w:rsid w:val="00CD323E"/>
    <w:rsid w:val="00CE0252"/>
    <w:rsid w:val="00CE0C6E"/>
    <w:rsid w:val="00CE3807"/>
    <w:rsid w:val="00CE55D6"/>
    <w:rsid w:val="00CE72D3"/>
    <w:rsid w:val="00CE7C8F"/>
    <w:rsid w:val="00CE7F5B"/>
    <w:rsid w:val="00CF73D5"/>
    <w:rsid w:val="00D01B23"/>
    <w:rsid w:val="00D0272D"/>
    <w:rsid w:val="00D06E99"/>
    <w:rsid w:val="00D15FB2"/>
    <w:rsid w:val="00D20113"/>
    <w:rsid w:val="00D255E1"/>
    <w:rsid w:val="00D268B7"/>
    <w:rsid w:val="00D649B2"/>
    <w:rsid w:val="00D80E83"/>
    <w:rsid w:val="00DA284A"/>
    <w:rsid w:val="00DB115A"/>
    <w:rsid w:val="00DD0159"/>
    <w:rsid w:val="00DD391B"/>
    <w:rsid w:val="00DD3F82"/>
    <w:rsid w:val="00DD5A70"/>
    <w:rsid w:val="00DE68FD"/>
    <w:rsid w:val="00DF6373"/>
    <w:rsid w:val="00DF7868"/>
    <w:rsid w:val="00E01FEC"/>
    <w:rsid w:val="00E037C9"/>
    <w:rsid w:val="00E13C0B"/>
    <w:rsid w:val="00E30ABC"/>
    <w:rsid w:val="00E31923"/>
    <w:rsid w:val="00E32A76"/>
    <w:rsid w:val="00E34178"/>
    <w:rsid w:val="00E34F86"/>
    <w:rsid w:val="00E36A01"/>
    <w:rsid w:val="00E41820"/>
    <w:rsid w:val="00E41E7A"/>
    <w:rsid w:val="00E438FE"/>
    <w:rsid w:val="00E51215"/>
    <w:rsid w:val="00E5392A"/>
    <w:rsid w:val="00E65365"/>
    <w:rsid w:val="00E67DB5"/>
    <w:rsid w:val="00E67EF4"/>
    <w:rsid w:val="00E7708C"/>
    <w:rsid w:val="00E8096E"/>
    <w:rsid w:val="00E82423"/>
    <w:rsid w:val="00E84E25"/>
    <w:rsid w:val="00E8647C"/>
    <w:rsid w:val="00E90311"/>
    <w:rsid w:val="00E93312"/>
    <w:rsid w:val="00EA7D8C"/>
    <w:rsid w:val="00EC15FA"/>
    <w:rsid w:val="00EC3C90"/>
    <w:rsid w:val="00EE0084"/>
    <w:rsid w:val="00EE334D"/>
    <w:rsid w:val="00EE5B51"/>
    <w:rsid w:val="00F045A2"/>
    <w:rsid w:val="00F163F8"/>
    <w:rsid w:val="00F32C1A"/>
    <w:rsid w:val="00F36808"/>
    <w:rsid w:val="00F438B1"/>
    <w:rsid w:val="00F54DA6"/>
    <w:rsid w:val="00F6748E"/>
    <w:rsid w:val="00F771E5"/>
    <w:rsid w:val="00F80225"/>
    <w:rsid w:val="00F813E9"/>
    <w:rsid w:val="00F815F5"/>
    <w:rsid w:val="00F875BC"/>
    <w:rsid w:val="00F91541"/>
    <w:rsid w:val="00F926BE"/>
    <w:rsid w:val="00FA022C"/>
    <w:rsid w:val="00FB23B1"/>
    <w:rsid w:val="00FB45B6"/>
    <w:rsid w:val="00FC4086"/>
    <w:rsid w:val="00FC4195"/>
    <w:rsid w:val="00FD3398"/>
    <w:rsid w:val="00FD679B"/>
    <w:rsid w:val="00FD6DF4"/>
    <w:rsid w:val="00FE0E2D"/>
    <w:rsid w:val="00FE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21C97AD6"/>
  <w15:docId w15:val="{868BB915-24EA-4DCB-BD43-0D937012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109F5"/>
    <w:pPr>
      <w:tabs>
        <w:tab w:val="left" w:pos="0"/>
      </w:tabs>
      <w:spacing w:line="360" w:lineRule="auto"/>
      <w:ind w:left="114" w:hanging="6"/>
      <w:jc w:val="both"/>
    </w:pPr>
    <w:rPr>
      <w:rFonts w:ascii="Arial" w:hAnsi="Arial" w:cs="Arial"/>
      <w:sz w:val="2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themeFill="background1"/>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style>
  <w:style w:type="paragraph" w:customStyle="1" w:styleId="PSI-ComentarioVieta">
    <w:name w:val="PSI - Comentario + Viñeta"/>
    <w:basedOn w:val="PSI-Comentario"/>
    <w:autoRedefine/>
    <w:qFormat/>
    <w:rsid w:val="001616BE"/>
    <w:pPr>
      <w:numPr>
        <w:numId w:val="14"/>
      </w:numPr>
      <w:spacing w:before="0"/>
      <w:ind w:left="720"/>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09F5"/>
    <w:pPr>
      <w:ind w:left="0" w:firstLine="0"/>
      <w:jc w:val="both"/>
    </w:pPr>
    <w:rPr>
      <w:rFonts w:ascii="Arial" w:hAnsi="Arial" w:cs="Arial"/>
      <w:sz w:val="24"/>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9004C8"/>
    <w:pPr>
      <w:ind w:left="720"/>
      <w:contextualSpacing/>
    </w:pPr>
  </w:style>
  <w:style w:type="table" w:styleId="Sombreadomedio1-nfasis5">
    <w:name w:val="Medium Shading 1 Accent 5"/>
    <w:basedOn w:val="Tablanormal"/>
    <w:uiPriority w:val="63"/>
    <w:rsid w:val="00E8647C"/>
    <w:pPr>
      <w:spacing w:before="0" w:line="240" w:lineRule="auto"/>
      <w:ind w:left="0" w:firstLine="0"/>
    </w:pPr>
    <w:rPr>
      <w:lang w:val="es-MX"/>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adecuadrcula4-nfasis5">
    <w:name w:val="Grid Table 4 Accent 5"/>
    <w:basedOn w:val="Tablanormal"/>
    <w:uiPriority w:val="49"/>
    <w:rsid w:val="00E8647C"/>
    <w:pPr>
      <w:spacing w:before="0" w:line="240" w:lineRule="auto"/>
      <w:ind w:left="0" w:firstLine="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Normalindentado2">
    <w:name w:val="Normal indentado 2"/>
    <w:basedOn w:val="Normal"/>
    <w:rsid w:val="007109F5"/>
    <w:pPr>
      <w:spacing w:before="0" w:line="240" w:lineRule="auto"/>
      <w:ind w:left="600" w:firstLine="0"/>
    </w:pPr>
    <w:rPr>
      <w:rFonts w:ascii="Arial" w:eastAsia="Times New Roman" w:hAnsi="Arial" w:cs="Times New Roman"/>
      <w:sz w:val="20"/>
      <w:szCs w:val="24"/>
      <w:lang w:val="es-ES" w:eastAsia="es-ES"/>
    </w:rPr>
  </w:style>
  <w:style w:type="paragraph" w:styleId="Fecha">
    <w:name w:val="Date"/>
    <w:basedOn w:val="Normal"/>
    <w:next w:val="Normal"/>
    <w:link w:val="FechaCar"/>
    <w:rsid w:val="007109F5"/>
    <w:pPr>
      <w:spacing w:before="0" w:line="240" w:lineRule="auto"/>
      <w:ind w:left="0" w:firstLine="0"/>
    </w:pPr>
    <w:rPr>
      <w:rFonts w:ascii="Arial" w:eastAsia="Times New Roman" w:hAnsi="Arial" w:cs="Times New Roman"/>
      <w:sz w:val="20"/>
      <w:szCs w:val="24"/>
      <w:lang w:val="es-ES" w:eastAsia="es-ES"/>
    </w:rPr>
  </w:style>
  <w:style w:type="character" w:customStyle="1" w:styleId="FechaCar">
    <w:name w:val="Fecha Car"/>
    <w:basedOn w:val="Fuentedeprrafopredeter"/>
    <w:link w:val="Fecha"/>
    <w:rsid w:val="007109F5"/>
    <w:rPr>
      <w:rFonts w:ascii="Arial" w:eastAsia="Times New Roman" w:hAnsi="Arial" w:cs="Times New Roman"/>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29406">
      <w:bodyDiv w:val="1"/>
      <w:marLeft w:val="0"/>
      <w:marRight w:val="0"/>
      <w:marTop w:val="0"/>
      <w:marBottom w:val="0"/>
      <w:divBdr>
        <w:top w:val="none" w:sz="0" w:space="0" w:color="auto"/>
        <w:left w:val="none" w:sz="0" w:space="0" w:color="auto"/>
        <w:bottom w:val="none" w:sz="0" w:space="0" w:color="auto"/>
        <w:right w:val="none" w:sz="0" w:space="0" w:color="auto"/>
      </w:divBdr>
      <w:divsChild>
        <w:div w:id="1167404249">
          <w:marLeft w:val="389"/>
          <w:marRight w:val="0"/>
          <w:marTop w:val="320"/>
          <w:marBottom w:val="0"/>
          <w:divBdr>
            <w:top w:val="none" w:sz="0" w:space="0" w:color="auto"/>
            <w:left w:val="none" w:sz="0" w:space="0" w:color="auto"/>
            <w:bottom w:val="none" w:sz="0" w:space="0" w:color="auto"/>
            <w:right w:val="none" w:sz="0" w:space="0" w:color="auto"/>
          </w:divBdr>
        </w:div>
        <w:div w:id="1890649452">
          <w:marLeft w:val="389"/>
          <w:marRight w:val="0"/>
          <w:marTop w:val="320"/>
          <w:marBottom w:val="0"/>
          <w:divBdr>
            <w:top w:val="none" w:sz="0" w:space="0" w:color="auto"/>
            <w:left w:val="none" w:sz="0" w:space="0" w:color="auto"/>
            <w:bottom w:val="none" w:sz="0" w:space="0" w:color="auto"/>
            <w:right w:val="none" w:sz="0" w:space="0" w:color="auto"/>
          </w:divBdr>
        </w:div>
        <w:div w:id="1010328230">
          <w:marLeft w:val="389"/>
          <w:marRight w:val="0"/>
          <w:marTop w:val="320"/>
          <w:marBottom w:val="0"/>
          <w:divBdr>
            <w:top w:val="none" w:sz="0" w:space="0" w:color="auto"/>
            <w:left w:val="none" w:sz="0" w:space="0" w:color="auto"/>
            <w:bottom w:val="none" w:sz="0" w:space="0" w:color="auto"/>
            <w:right w:val="none" w:sz="0" w:space="0" w:color="auto"/>
          </w:divBdr>
        </w:div>
      </w:divsChild>
    </w:div>
    <w:div w:id="886332736">
      <w:bodyDiv w:val="1"/>
      <w:marLeft w:val="0"/>
      <w:marRight w:val="0"/>
      <w:marTop w:val="0"/>
      <w:marBottom w:val="0"/>
      <w:divBdr>
        <w:top w:val="none" w:sz="0" w:space="0" w:color="auto"/>
        <w:left w:val="none" w:sz="0" w:space="0" w:color="auto"/>
        <w:bottom w:val="none" w:sz="0" w:space="0" w:color="auto"/>
        <w:right w:val="none" w:sz="0" w:space="0" w:color="auto"/>
      </w:divBdr>
    </w:div>
    <w:div w:id="1214541469">
      <w:bodyDiv w:val="1"/>
      <w:marLeft w:val="0"/>
      <w:marRight w:val="0"/>
      <w:marTop w:val="0"/>
      <w:marBottom w:val="0"/>
      <w:divBdr>
        <w:top w:val="none" w:sz="0" w:space="0" w:color="auto"/>
        <w:left w:val="none" w:sz="0" w:space="0" w:color="auto"/>
        <w:bottom w:val="none" w:sz="0" w:space="0" w:color="auto"/>
        <w:right w:val="none" w:sz="0" w:space="0" w:color="auto"/>
      </w:divBdr>
    </w:div>
    <w:div w:id="212665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i\Desktop\Sistemas%20de%20Calidad\auditoria\Proyecto_SistemasdeCalidad\Administracion%20de%20la%20configuracion_CM\Procesos\Plan%20de%20CM%20del%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B16DE5-6D06-4C75-B57C-139CCA98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CM del proyecto</Template>
  <TotalTime>9</TotalTime>
  <Pages>25</Pages>
  <Words>4069</Words>
  <Characters>22381</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Sistemas de calidad</Company>
  <LinksUpToDate>false</LinksUpToDate>
  <CharactersWithSpaces>26398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Proyecto Cremería La Canasta</dc:subject>
  <dc:creator>Myriam Bibiana Martínez Rivas, Everardo González Camacho, Francisco Javier Regalado Caballero</dc:creator>
  <cp:keywords/>
  <dc:description/>
  <cp:lastModifiedBy>Miri</cp:lastModifiedBy>
  <cp:revision>5</cp:revision>
  <dcterms:created xsi:type="dcterms:W3CDTF">2017-04-19T19:08:00Z</dcterms:created>
  <dcterms:modified xsi:type="dcterms:W3CDTF">2017-08-13T00:34:00Z</dcterms:modified>
</cp:coreProperties>
</file>